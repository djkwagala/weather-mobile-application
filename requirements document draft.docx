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DBE" w:rsidRPr="00711093" w:rsidRDefault="001F4DBE" w:rsidP="000B3790">
      <w:pPr>
        <w:pStyle w:val="line"/>
        <w:spacing w:line="360" w:lineRule="auto"/>
        <w:jc w:val="both"/>
        <w:rPr>
          <w:rFonts w:ascii="Times New Roman" w:hAnsi="Times New Roman" w:cs="Times New Roman"/>
          <w:sz w:val="24"/>
          <w:szCs w:val="24"/>
        </w:rPr>
      </w:pPr>
    </w:p>
    <w:p w:rsidR="001F4DBE" w:rsidRPr="00711093" w:rsidRDefault="00A44EF5" w:rsidP="00711093">
      <w:pPr>
        <w:pStyle w:val="Heading"/>
        <w:spacing w:line="360" w:lineRule="auto"/>
        <w:jc w:val="left"/>
        <w:rPr>
          <w:rFonts w:ascii="Times New Roman" w:hAnsi="Times New Roman" w:cs="Times New Roman"/>
          <w:sz w:val="32"/>
          <w:szCs w:val="32"/>
        </w:rPr>
      </w:pPr>
      <w:r w:rsidRPr="00711093">
        <w:rPr>
          <w:rFonts w:ascii="Times New Roman" w:hAnsi="Times New Roman" w:cs="Times New Roman"/>
          <w:sz w:val="32"/>
          <w:szCs w:val="32"/>
        </w:rPr>
        <w:t>Software Requirements Specification</w:t>
      </w:r>
    </w:p>
    <w:p w:rsidR="001F4DBE" w:rsidRPr="00711093" w:rsidRDefault="00A44EF5" w:rsidP="00711093">
      <w:pPr>
        <w:pStyle w:val="Heading"/>
        <w:spacing w:before="0" w:after="400" w:line="360" w:lineRule="auto"/>
        <w:jc w:val="left"/>
        <w:rPr>
          <w:rFonts w:ascii="Times New Roman" w:hAnsi="Times New Roman" w:cs="Times New Roman"/>
          <w:sz w:val="32"/>
          <w:szCs w:val="32"/>
        </w:rPr>
      </w:pPr>
      <w:proofErr w:type="gramStart"/>
      <w:r w:rsidRPr="00711093">
        <w:rPr>
          <w:rFonts w:ascii="Times New Roman" w:hAnsi="Times New Roman" w:cs="Times New Roman"/>
          <w:sz w:val="32"/>
          <w:szCs w:val="32"/>
        </w:rPr>
        <w:t>for</w:t>
      </w:r>
      <w:proofErr w:type="gramEnd"/>
    </w:p>
    <w:p w:rsidR="001F4DBE" w:rsidRPr="00711093" w:rsidRDefault="000B3790" w:rsidP="00711093">
      <w:pPr>
        <w:pStyle w:val="Heading"/>
        <w:spacing w:line="360" w:lineRule="auto"/>
        <w:jc w:val="left"/>
        <w:rPr>
          <w:rFonts w:ascii="Times New Roman" w:hAnsi="Times New Roman" w:cs="Times New Roman"/>
          <w:sz w:val="32"/>
          <w:szCs w:val="32"/>
        </w:rPr>
      </w:pPr>
      <w:proofErr w:type="spellStart"/>
      <w:proofErr w:type="gramStart"/>
      <w:r w:rsidRPr="00711093">
        <w:rPr>
          <w:rFonts w:ascii="Times New Roman" w:hAnsi="Times New Roman" w:cs="Times New Roman"/>
          <w:sz w:val="32"/>
          <w:szCs w:val="32"/>
        </w:rPr>
        <w:t>wimea-ict</w:t>
      </w:r>
      <w:proofErr w:type="spellEnd"/>
      <w:proofErr w:type="gramEnd"/>
      <w:r w:rsidRPr="00711093">
        <w:rPr>
          <w:rFonts w:ascii="Times New Roman" w:hAnsi="Times New Roman" w:cs="Times New Roman"/>
          <w:sz w:val="32"/>
          <w:szCs w:val="32"/>
        </w:rPr>
        <w:t xml:space="preserve"> project </w:t>
      </w:r>
      <w:r w:rsidR="00711093">
        <w:rPr>
          <w:rFonts w:ascii="Times New Roman" w:hAnsi="Times New Roman" w:cs="Times New Roman"/>
          <w:sz w:val="32"/>
          <w:szCs w:val="32"/>
        </w:rPr>
        <w:t>WDR</w:t>
      </w:r>
      <w:r w:rsidRPr="00711093">
        <w:rPr>
          <w:rFonts w:ascii="Times New Roman" w:hAnsi="Times New Roman" w:cs="Times New Roman"/>
          <w:sz w:val="32"/>
          <w:szCs w:val="32"/>
        </w:rPr>
        <w:t xml:space="preserve"> (RC2)</w:t>
      </w:r>
    </w:p>
    <w:p w:rsidR="001F4DBE" w:rsidRPr="00711093" w:rsidRDefault="00A44EF5" w:rsidP="00711093">
      <w:pPr>
        <w:pStyle w:val="ByLine"/>
        <w:spacing w:line="360" w:lineRule="auto"/>
        <w:jc w:val="left"/>
        <w:rPr>
          <w:rFonts w:ascii="Times New Roman" w:hAnsi="Times New Roman" w:cs="Times New Roman"/>
          <w:sz w:val="32"/>
          <w:szCs w:val="32"/>
        </w:rPr>
      </w:pPr>
      <w:r w:rsidRPr="00711093">
        <w:rPr>
          <w:rFonts w:ascii="Times New Roman" w:hAnsi="Times New Roman" w:cs="Times New Roman"/>
          <w:sz w:val="32"/>
          <w:szCs w:val="32"/>
        </w:rPr>
        <w:t>Version 1.0 approved</w:t>
      </w:r>
    </w:p>
    <w:p w:rsidR="001F4DBE" w:rsidRPr="00711093" w:rsidRDefault="000B3790" w:rsidP="00711093">
      <w:pPr>
        <w:pStyle w:val="ByLine"/>
        <w:spacing w:line="360" w:lineRule="auto"/>
        <w:jc w:val="left"/>
        <w:rPr>
          <w:rFonts w:ascii="Times New Roman" w:hAnsi="Times New Roman" w:cs="Times New Roman"/>
          <w:sz w:val="32"/>
          <w:szCs w:val="32"/>
        </w:rPr>
      </w:pPr>
      <w:r w:rsidRPr="00711093">
        <w:rPr>
          <w:rFonts w:ascii="Times New Roman" w:hAnsi="Times New Roman" w:cs="Times New Roman"/>
          <w:sz w:val="32"/>
          <w:szCs w:val="32"/>
        </w:rPr>
        <w:t xml:space="preserve">Prepared by Muhumuza Joshua and </w:t>
      </w:r>
      <w:proofErr w:type="spellStart"/>
      <w:r w:rsidRPr="00711093">
        <w:rPr>
          <w:rFonts w:ascii="Times New Roman" w:hAnsi="Times New Roman" w:cs="Times New Roman"/>
          <w:sz w:val="32"/>
          <w:szCs w:val="32"/>
        </w:rPr>
        <w:t>Mutesasira</w:t>
      </w:r>
      <w:proofErr w:type="spellEnd"/>
      <w:r w:rsidRPr="00711093">
        <w:rPr>
          <w:rFonts w:ascii="Times New Roman" w:hAnsi="Times New Roman" w:cs="Times New Roman"/>
          <w:sz w:val="32"/>
          <w:szCs w:val="32"/>
        </w:rPr>
        <w:t xml:space="preserve"> Jovan</w:t>
      </w:r>
    </w:p>
    <w:p w:rsidR="001F4DBE" w:rsidRPr="00711093" w:rsidRDefault="000B3790" w:rsidP="00711093">
      <w:pPr>
        <w:pStyle w:val="ByLine"/>
        <w:spacing w:line="360" w:lineRule="auto"/>
        <w:jc w:val="left"/>
        <w:rPr>
          <w:rFonts w:ascii="Times New Roman" w:hAnsi="Times New Roman" w:cs="Times New Roman"/>
          <w:sz w:val="32"/>
          <w:szCs w:val="32"/>
        </w:rPr>
      </w:pPr>
      <w:proofErr w:type="spellStart"/>
      <w:proofErr w:type="gramStart"/>
      <w:r w:rsidRPr="00711093">
        <w:rPr>
          <w:rFonts w:ascii="Times New Roman" w:hAnsi="Times New Roman" w:cs="Times New Roman"/>
          <w:sz w:val="32"/>
          <w:szCs w:val="32"/>
        </w:rPr>
        <w:t>wimea</w:t>
      </w:r>
      <w:proofErr w:type="spellEnd"/>
      <w:proofErr w:type="gramEnd"/>
    </w:p>
    <w:p w:rsidR="001F4DBE" w:rsidRPr="00711093" w:rsidRDefault="000B3790" w:rsidP="00711093">
      <w:pPr>
        <w:pStyle w:val="ByLine"/>
        <w:spacing w:line="360" w:lineRule="auto"/>
        <w:jc w:val="left"/>
        <w:rPr>
          <w:rFonts w:ascii="Times New Roman" w:hAnsi="Times New Roman" w:cs="Times New Roman"/>
          <w:sz w:val="32"/>
          <w:szCs w:val="32"/>
        </w:rPr>
        <w:sectPr w:rsidR="001F4DBE" w:rsidRPr="00711093">
          <w:footerReference w:type="default" r:id="rId9"/>
          <w:footerReference w:type="first" r:id="rId10"/>
          <w:footnotePr>
            <w:pos w:val="beneathText"/>
          </w:footnotePr>
          <w:pgSz w:w="12240" w:h="15840"/>
          <w:pgMar w:top="1440" w:right="1440" w:bottom="1440" w:left="1440" w:header="720" w:footer="720" w:gutter="0"/>
          <w:pgNumType w:fmt="lowerRoman" w:start="1"/>
          <w:cols w:space="720"/>
          <w:docGrid w:linePitch="360"/>
        </w:sectPr>
      </w:pPr>
      <w:r w:rsidRPr="00711093">
        <w:rPr>
          <w:rFonts w:ascii="Times New Roman" w:hAnsi="Times New Roman" w:cs="Times New Roman"/>
          <w:sz w:val="32"/>
          <w:szCs w:val="32"/>
        </w:rPr>
        <w:t>24</w:t>
      </w:r>
      <w:r w:rsidRPr="00711093">
        <w:rPr>
          <w:rFonts w:ascii="Times New Roman" w:hAnsi="Times New Roman" w:cs="Times New Roman"/>
          <w:sz w:val="32"/>
          <w:szCs w:val="32"/>
          <w:vertAlign w:val="superscript"/>
        </w:rPr>
        <w:t>th</w:t>
      </w:r>
      <w:r w:rsidRPr="00711093">
        <w:rPr>
          <w:rFonts w:ascii="Times New Roman" w:hAnsi="Times New Roman" w:cs="Times New Roman"/>
          <w:sz w:val="32"/>
          <w:szCs w:val="32"/>
        </w:rPr>
        <w:t xml:space="preserve"> July 2017</w:t>
      </w:r>
    </w:p>
    <w:p w:rsidR="001F4DBE" w:rsidRPr="00711093" w:rsidRDefault="00A44EF5" w:rsidP="000B3790">
      <w:pPr>
        <w:pStyle w:val="TOCEntry"/>
        <w:spacing w:line="360" w:lineRule="auto"/>
        <w:jc w:val="both"/>
        <w:rPr>
          <w:rFonts w:ascii="Times New Roman" w:hAnsi="Times New Roman" w:cs="Times New Roman"/>
          <w:sz w:val="24"/>
          <w:szCs w:val="24"/>
        </w:rPr>
      </w:pPr>
      <w:bookmarkStart w:id="0" w:name="__RefHeading___Toc441230970"/>
      <w:bookmarkEnd w:id="0"/>
      <w:r w:rsidRPr="00711093">
        <w:rPr>
          <w:rFonts w:ascii="Times New Roman" w:hAnsi="Times New Roman" w:cs="Times New Roman"/>
          <w:sz w:val="24"/>
          <w:szCs w:val="24"/>
        </w:rPr>
        <w:lastRenderedPageBreak/>
        <w:t>Table of Contents</w:t>
      </w:r>
    </w:p>
    <w:p w:rsidR="001F4DBE" w:rsidRPr="00711093" w:rsidRDefault="001F4DBE" w:rsidP="000B3790">
      <w:pPr>
        <w:spacing w:line="360" w:lineRule="auto"/>
        <w:jc w:val="both"/>
        <w:rPr>
          <w:rFonts w:ascii="Times New Roman" w:hAnsi="Times New Roman" w:cs="Times New Roman"/>
          <w:b/>
          <w:szCs w:val="24"/>
          <w:lang w:val="zh-CN"/>
        </w:rPr>
      </w:pPr>
    </w:p>
    <w:p w:rsidR="00711093" w:rsidRDefault="00711093">
      <w:pPr>
        <w:suppressAutoHyphens w:val="0"/>
        <w:spacing w:line="276" w:lineRule="auto"/>
        <w:rPr>
          <w:rFonts w:ascii="Times New Roman" w:hAnsi="Times New Roman" w:cs="Times New Roman"/>
          <w:b/>
          <w:szCs w:val="24"/>
          <w:lang w:val="zh-CN"/>
        </w:rPr>
      </w:pPr>
      <w:r>
        <w:rPr>
          <w:rFonts w:ascii="Times New Roman" w:hAnsi="Times New Roman" w:cs="Times New Roman"/>
          <w:b/>
          <w:szCs w:val="24"/>
          <w:lang w:val="zh-CN"/>
        </w:rPr>
        <w:br w:type="page"/>
      </w:r>
    </w:p>
    <w:p w:rsidR="001F4DBE" w:rsidRPr="00711093" w:rsidRDefault="00A44EF5" w:rsidP="000B3790">
      <w:pPr>
        <w:pStyle w:val="TOCEntry"/>
        <w:spacing w:line="360" w:lineRule="auto"/>
        <w:jc w:val="both"/>
        <w:rPr>
          <w:rFonts w:ascii="Times New Roman" w:hAnsi="Times New Roman" w:cs="Times New Roman"/>
          <w:sz w:val="28"/>
          <w:szCs w:val="28"/>
        </w:rPr>
      </w:pPr>
      <w:bookmarkStart w:id="1" w:name="__RefHeading___Toc441230971"/>
      <w:bookmarkEnd w:id="1"/>
      <w:r w:rsidRPr="00711093">
        <w:rPr>
          <w:rFonts w:ascii="Times New Roman" w:hAnsi="Times New Roman" w:cs="Times New Roman"/>
          <w:sz w:val="28"/>
          <w:szCs w:val="28"/>
        </w:rPr>
        <w:lastRenderedPageBreak/>
        <w:t>Revision History</w:t>
      </w:r>
    </w:p>
    <w:tbl>
      <w:tblPr>
        <w:tblW w:w="9898" w:type="dxa"/>
        <w:tblInd w:w="-15" w:type="dxa"/>
        <w:tblLayout w:type="fixed"/>
        <w:tblLook w:val="04A0" w:firstRow="1" w:lastRow="0" w:firstColumn="1" w:lastColumn="0" w:noHBand="0" w:noVBand="1"/>
      </w:tblPr>
      <w:tblGrid>
        <w:gridCol w:w="2160"/>
        <w:gridCol w:w="1293"/>
        <w:gridCol w:w="4831"/>
        <w:gridCol w:w="1614"/>
      </w:tblGrid>
      <w:tr w:rsidR="001F4DBE" w:rsidRPr="00711093" w:rsidTr="00711093">
        <w:tc>
          <w:tcPr>
            <w:tcW w:w="2160" w:type="dxa"/>
            <w:tcBorders>
              <w:top w:val="single" w:sz="12" w:space="0" w:color="000000"/>
              <w:left w:val="single" w:sz="12" w:space="0" w:color="000000"/>
              <w:bottom w:val="double" w:sz="12" w:space="0" w:color="000000"/>
            </w:tcBorders>
            <w:shd w:val="clear" w:color="auto" w:fill="auto"/>
          </w:tcPr>
          <w:p w:rsidR="001F4DBE" w:rsidRPr="00711093" w:rsidRDefault="00A44EF5" w:rsidP="000B3790">
            <w:pPr>
              <w:spacing w:before="40" w:after="40" w:line="360" w:lineRule="auto"/>
              <w:jc w:val="both"/>
              <w:rPr>
                <w:rFonts w:ascii="Times New Roman" w:hAnsi="Times New Roman" w:cs="Times New Roman"/>
                <w:szCs w:val="24"/>
              </w:rPr>
            </w:pPr>
            <w:r w:rsidRPr="00711093">
              <w:rPr>
                <w:rFonts w:ascii="Times New Roman" w:hAnsi="Times New Roman" w:cs="Times New Roman"/>
                <w:b/>
                <w:szCs w:val="24"/>
              </w:rPr>
              <w:t>Name</w:t>
            </w:r>
          </w:p>
        </w:tc>
        <w:tc>
          <w:tcPr>
            <w:tcW w:w="1293" w:type="dxa"/>
            <w:tcBorders>
              <w:top w:val="single" w:sz="12" w:space="0" w:color="000000"/>
              <w:left w:val="single" w:sz="6" w:space="0" w:color="000000"/>
              <w:bottom w:val="double" w:sz="12" w:space="0" w:color="000000"/>
            </w:tcBorders>
            <w:shd w:val="clear" w:color="auto" w:fill="auto"/>
          </w:tcPr>
          <w:p w:rsidR="001F4DBE" w:rsidRPr="00711093" w:rsidRDefault="00A44EF5" w:rsidP="000B3790">
            <w:pPr>
              <w:spacing w:before="40" w:after="40" w:line="360" w:lineRule="auto"/>
              <w:jc w:val="both"/>
              <w:rPr>
                <w:rFonts w:ascii="Times New Roman" w:hAnsi="Times New Roman" w:cs="Times New Roman"/>
                <w:szCs w:val="24"/>
              </w:rPr>
            </w:pPr>
            <w:r w:rsidRPr="00711093">
              <w:rPr>
                <w:rFonts w:ascii="Times New Roman" w:hAnsi="Times New Roman" w:cs="Times New Roman"/>
                <w:b/>
                <w:szCs w:val="24"/>
              </w:rPr>
              <w:t>Date</w:t>
            </w:r>
          </w:p>
        </w:tc>
        <w:tc>
          <w:tcPr>
            <w:tcW w:w="4831" w:type="dxa"/>
            <w:tcBorders>
              <w:top w:val="single" w:sz="12" w:space="0" w:color="000000"/>
              <w:left w:val="single" w:sz="6" w:space="0" w:color="000000"/>
              <w:bottom w:val="double" w:sz="12" w:space="0" w:color="000000"/>
            </w:tcBorders>
            <w:shd w:val="clear" w:color="auto" w:fill="auto"/>
          </w:tcPr>
          <w:p w:rsidR="001F4DBE" w:rsidRPr="00711093" w:rsidRDefault="00A44EF5" w:rsidP="000B3790">
            <w:pPr>
              <w:spacing w:before="40" w:after="40" w:line="360" w:lineRule="auto"/>
              <w:jc w:val="both"/>
              <w:rPr>
                <w:rFonts w:ascii="Times New Roman" w:hAnsi="Times New Roman" w:cs="Times New Roman"/>
                <w:szCs w:val="24"/>
              </w:rPr>
            </w:pPr>
            <w:r w:rsidRPr="00711093">
              <w:rPr>
                <w:rFonts w:ascii="Times New Roman" w:hAnsi="Times New Roman" w:cs="Times New Roman"/>
                <w:b/>
                <w:szCs w:val="24"/>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Pr>
          <w:p w:rsidR="001F4DBE" w:rsidRPr="00711093" w:rsidRDefault="00A44EF5" w:rsidP="000B3790">
            <w:pPr>
              <w:spacing w:before="40" w:after="40" w:line="360" w:lineRule="auto"/>
              <w:jc w:val="both"/>
              <w:rPr>
                <w:rFonts w:ascii="Times New Roman" w:hAnsi="Times New Roman" w:cs="Times New Roman"/>
                <w:szCs w:val="24"/>
              </w:rPr>
            </w:pPr>
            <w:r w:rsidRPr="00711093">
              <w:rPr>
                <w:rFonts w:ascii="Times New Roman" w:hAnsi="Times New Roman" w:cs="Times New Roman"/>
                <w:b/>
                <w:szCs w:val="24"/>
              </w:rPr>
              <w:t>Version</w:t>
            </w:r>
          </w:p>
        </w:tc>
      </w:tr>
      <w:tr w:rsidR="001F4DBE" w:rsidRPr="00711093" w:rsidTr="00711093">
        <w:tc>
          <w:tcPr>
            <w:tcW w:w="2160" w:type="dxa"/>
            <w:tcBorders>
              <w:left w:val="single" w:sz="12" w:space="0" w:color="000000"/>
              <w:bottom w:val="single" w:sz="6" w:space="0" w:color="000000"/>
            </w:tcBorders>
            <w:shd w:val="clear" w:color="auto" w:fill="auto"/>
          </w:tcPr>
          <w:p w:rsidR="001F4DBE" w:rsidRPr="00711093" w:rsidRDefault="00BA4581" w:rsidP="000B3790">
            <w:pPr>
              <w:snapToGrid w:val="0"/>
              <w:spacing w:before="40" w:after="40" w:line="360" w:lineRule="auto"/>
              <w:jc w:val="both"/>
              <w:rPr>
                <w:rFonts w:ascii="Times New Roman" w:hAnsi="Times New Roman" w:cs="Times New Roman"/>
                <w:b/>
                <w:szCs w:val="24"/>
              </w:rPr>
            </w:pPr>
            <w:r w:rsidRPr="00711093">
              <w:rPr>
                <w:rFonts w:ascii="Times New Roman" w:hAnsi="Times New Roman" w:cs="Times New Roman"/>
                <w:b/>
                <w:szCs w:val="24"/>
              </w:rPr>
              <w:t>Muhumuza Joshua</w:t>
            </w:r>
          </w:p>
        </w:tc>
        <w:tc>
          <w:tcPr>
            <w:tcW w:w="1293" w:type="dxa"/>
            <w:tcBorders>
              <w:left w:val="single" w:sz="6" w:space="0" w:color="000000"/>
              <w:bottom w:val="single" w:sz="6" w:space="0" w:color="000000"/>
            </w:tcBorders>
            <w:shd w:val="clear" w:color="auto" w:fill="auto"/>
          </w:tcPr>
          <w:p w:rsidR="001F4DBE" w:rsidRPr="00711093" w:rsidRDefault="00711093" w:rsidP="000B3790">
            <w:pPr>
              <w:snapToGrid w:val="0"/>
              <w:spacing w:before="40" w:after="40" w:line="360" w:lineRule="auto"/>
              <w:jc w:val="both"/>
              <w:rPr>
                <w:rFonts w:ascii="Times New Roman" w:hAnsi="Times New Roman" w:cs="Times New Roman"/>
                <w:szCs w:val="24"/>
              </w:rPr>
            </w:pPr>
            <w:r>
              <w:rPr>
                <w:rFonts w:ascii="Times New Roman" w:hAnsi="Times New Roman" w:cs="Times New Roman"/>
                <w:szCs w:val="24"/>
              </w:rPr>
              <w:t>24</w:t>
            </w:r>
            <w:r w:rsidR="00BA4581" w:rsidRPr="00711093">
              <w:rPr>
                <w:rFonts w:ascii="Times New Roman" w:hAnsi="Times New Roman" w:cs="Times New Roman"/>
                <w:szCs w:val="24"/>
              </w:rPr>
              <w:t>/7/2017</w:t>
            </w:r>
          </w:p>
        </w:tc>
        <w:tc>
          <w:tcPr>
            <w:tcW w:w="4831" w:type="dxa"/>
            <w:tcBorders>
              <w:left w:val="single" w:sz="6" w:space="0" w:color="000000"/>
              <w:bottom w:val="single" w:sz="6" w:space="0" w:color="000000"/>
            </w:tcBorders>
            <w:shd w:val="clear" w:color="auto" w:fill="auto"/>
          </w:tcPr>
          <w:p w:rsidR="001F4DBE" w:rsidRPr="00711093" w:rsidRDefault="00BA4581" w:rsidP="000B3790">
            <w:pPr>
              <w:snapToGrid w:val="0"/>
              <w:spacing w:before="40" w:after="40" w:line="360" w:lineRule="auto"/>
              <w:jc w:val="both"/>
              <w:rPr>
                <w:rFonts w:ascii="Times New Roman" w:hAnsi="Times New Roman" w:cs="Times New Roman"/>
                <w:szCs w:val="24"/>
              </w:rPr>
            </w:pPr>
            <w:r w:rsidRPr="00711093">
              <w:rPr>
                <w:rFonts w:ascii="Times New Roman" w:hAnsi="Times New Roman" w:cs="Times New Roman"/>
                <w:szCs w:val="24"/>
              </w:rPr>
              <w:t xml:space="preserve">Created it </w:t>
            </w:r>
          </w:p>
        </w:tc>
        <w:tc>
          <w:tcPr>
            <w:tcW w:w="1614" w:type="dxa"/>
            <w:tcBorders>
              <w:left w:val="single" w:sz="6" w:space="0" w:color="000000"/>
              <w:bottom w:val="single" w:sz="6" w:space="0" w:color="000000"/>
              <w:right w:val="single" w:sz="12" w:space="0" w:color="000000"/>
            </w:tcBorders>
            <w:shd w:val="clear" w:color="auto" w:fill="auto"/>
          </w:tcPr>
          <w:p w:rsidR="001F4DBE" w:rsidRPr="00711093" w:rsidRDefault="00BA4581" w:rsidP="000B3790">
            <w:pPr>
              <w:snapToGrid w:val="0"/>
              <w:spacing w:before="40" w:after="40" w:line="360" w:lineRule="auto"/>
              <w:jc w:val="both"/>
              <w:rPr>
                <w:rFonts w:ascii="Times New Roman" w:hAnsi="Times New Roman" w:cs="Times New Roman"/>
                <w:szCs w:val="24"/>
              </w:rPr>
            </w:pPr>
            <w:r w:rsidRPr="00711093">
              <w:rPr>
                <w:rFonts w:ascii="Times New Roman" w:hAnsi="Times New Roman" w:cs="Times New Roman"/>
                <w:szCs w:val="24"/>
              </w:rPr>
              <w:t>1</w:t>
            </w:r>
          </w:p>
        </w:tc>
      </w:tr>
      <w:tr w:rsidR="001F4DBE" w:rsidRPr="00711093" w:rsidTr="00711093">
        <w:tc>
          <w:tcPr>
            <w:tcW w:w="2160" w:type="dxa"/>
            <w:tcBorders>
              <w:top w:val="single" w:sz="6" w:space="0" w:color="000000"/>
              <w:left w:val="single" w:sz="12" w:space="0" w:color="000000"/>
              <w:bottom w:val="single" w:sz="12" w:space="0" w:color="000000"/>
            </w:tcBorders>
            <w:shd w:val="clear" w:color="auto" w:fill="auto"/>
          </w:tcPr>
          <w:p w:rsidR="001F4DBE" w:rsidRPr="00711093" w:rsidRDefault="001F4DBE" w:rsidP="000B3790">
            <w:pPr>
              <w:snapToGrid w:val="0"/>
              <w:spacing w:before="40" w:after="40" w:line="360" w:lineRule="auto"/>
              <w:jc w:val="both"/>
              <w:rPr>
                <w:rFonts w:ascii="Times New Roman" w:hAnsi="Times New Roman" w:cs="Times New Roman"/>
                <w:szCs w:val="24"/>
              </w:rPr>
            </w:pPr>
          </w:p>
        </w:tc>
        <w:tc>
          <w:tcPr>
            <w:tcW w:w="1293" w:type="dxa"/>
            <w:tcBorders>
              <w:top w:val="single" w:sz="6" w:space="0" w:color="000000"/>
              <w:left w:val="single" w:sz="6" w:space="0" w:color="000000"/>
              <w:bottom w:val="single" w:sz="12" w:space="0" w:color="000000"/>
            </w:tcBorders>
            <w:shd w:val="clear" w:color="auto" w:fill="auto"/>
          </w:tcPr>
          <w:p w:rsidR="001F4DBE" w:rsidRPr="00711093" w:rsidRDefault="001F4DBE" w:rsidP="000B3790">
            <w:pPr>
              <w:snapToGrid w:val="0"/>
              <w:spacing w:before="40" w:after="40" w:line="360" w:lineRule="auto"/>
              <w:jc w:val="both"/>
              <w:rPr>
                <w:rFonts w:ascii="Times New Roman" w:hAnsi="Times New Roman" w:cs="Times New Roman"/>
                <w:szCs w:val="24"/>
              </w:rPr>
            </w:pPr>
          </w:p>
        </w:tc>
        <w:tc>
          <w:tcPr>
            <w:tcW w:w="4831" w:type="dxa"/>
            <w:tcBorders>
              <w:top w:val="single" w:sz="6" w:space="0" w:color="000000"/>
              <w:left w:val="single" w:sz="6" w:space="0" w:color="000000"/>
              <w:bottom w:val="single" w:sz="12" w:space="0" w:color="000000"/>
            </w:tcBorders>
            <w:shd w:val="clear" w:color="auto" w:fill="auto"/>
          </w:tcPr>
          <w:p w:rsidR="001F4DBE" w:rsidRPr="00711093" w:rsidRDefault="001F4DBE" w:rsidP="000B3790">
            <w:pPr>
              <w:snapToGrid w:val="0"/>
              <w:spacing w:before="40" w:after="40" w:line="360" w:lineRule="auto"/>
              <w:jc w:val="both"/>
              <w:rPr>
                <w:rFonts w:ascii="Times New Roman" w:hAnsi="Times New Roman" w:cs="Times New Roman"/>
                <w:szCs w:val="24"/>
              </w:rPr>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rsidR="001F4DBE" w:rsidRPr="00711093" w:rsidRDefault="001F4DBE" w:rsidP="000B3790">
            <w:pPr>
              <w:snapToGrid w:val="0"/>
              <w:spacing w:before="40" w:after="40" w:line="360" w:lineRule="auto"/>
              <w:jc w:val="both"/>
              <w:rPr>
                <w:rFonts w:ascii="Times New Roman" w:hAnsi="Times New Roman" w:cs="Times New Roman"/>
                <w:szCs w:val="24"/>
              </w:rPr>
            </w:pPr>
          </w:p>
        </w:tc>
      </w:tr>
    </w:tbl>
    <w:p w:rsidR="001F4DBE" w:rsidRPr="00711093" w:rsidRDefault="001F4DBE" w:rsidP="000B3790">
      <w:pPr>
        <w:spacing w:line="360" w:lineRule="auto"/>
        <w:jc w:val="both"/>
        <w:rPr>
          <w:rFonts w:ascii="Times New Roman" w:hAnsi="Times New Roman" w:cs="Times New Roman"/>
          <w:b/>
          <w:szCs w:val="24"/>
        </w:rPr>
      </w:pPr>
    </w:p>
    <w:p w:rsidR="001F4DBE" w:rsidRPr="00711093" w:rsidRDefault="001F4DBE" w:rsidP="000B3790">
      <w:pPr>
        <w:spacing w:line="360" w:lineRule="auto"/>
        <w:jc w:val="both"/>
        <w:rPr>
          <w:rFonts w:ascii="Times New Roman" w:hAnsi="Times New Roman" w:cs="Times New Roman"/>
          <w:b/>
          <w:szCs w:val="24"/>
        </w:rPr>
      </w:pPr>
    </w:p>
    <w:p w:rsidR="001F4DBE" w:rsidRPr="00711093" w:rsidRDefault="001F4DBE" w:rsidP="000B3790">
      <w:pPr>
        <w:spacing w:line="360" w:lineRule="auto"/>
        <w:jc w:val="both"/>
        <w:rPr>
          <w:rFonts w:ascii="Times New Roman" w:hAnsi="Times New Roman" w:cs="Times New Roman"/>
          <w:szCs w:val="24"/>
        </w:rPr>
        <w:sectPr w:rsidR="001F4DBE" w:rsidRPr="00711093">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pgNumType w:fmt="lowerRoman"/>
          <w:cols w:space="720"/>
          <w:docGrid w:linePitch="360"/>
        </w:sectPr>
      </w:pPr>
    </w:p>
    <w:p w:rsidR="001F4DBE" w:rsidRPr="00711093" w:rsidRDefault="00A44EF5" w:rsidP="006E4304">
      <w:pPr>
        <w:pStyle w:val="Heading1"/>
      </w:pPr>
      <w:bookmarkStart w:id="2" w:name="__RefHeading___Toc441230972"/>
      <w:bookmarkEnd w:id="2"/>
      <w:r w:rsidRPr="00711093">
        <w:lastRenderedPageBreak/>
        <w:t>Introduction</w:t>
      </w:r>
    </w:p>
    <w:p w:rsidR="001F4DBE" w:rsidRPr="00711093" w:rsidRDefault="00A44EF5" w:rsidP="006E4304">
      <w:pPr>
        <w:pStyle w:val="Heading2"/>
        <w:numPr>
          <w:ilvl w:val="1"/>
          <w:numId w:val="8"/>
        </w:numPr>
        <w:spacing w:line="360" w:lineRule="auto"/>
        <w:jc w:val="both"/>
        <w:rPr>
          <w:rFonts w:ascii="Times New Roman" w:hAnsi="Times New Roman" w:cs="Times New Roman"/>
          <w:szCs w:val="28"/>
        </w:rPr>
      </w:pPr>
      <w:bookmarkStart w:id="3" w:name="__RefHeading___Toc441230973"/>
      <w:r w:rsidRPr="00711093">
        <w:rPr>
          <w:rFonts w:ascii="Times New Roman" w:hAnsi="Times New Roman" w:cs="Times New Roman"/>
          <w:szCs w:val="28"/>
        </w:rPr>
        <w:t>Purpose</w:t>
      </w:r>
      <w:bookmarkEnd w:id="3"/>
      <w:r w:rsidRPr="00711093">
        <w:rPr>
          <w:rFonts w:ascii="Times New Roman" w:hAnsi="Times New Roman" w:cs="Times New Roman"/>
          <w:szCs w:val="28"/>
        </w:rPr>
        <w:t xml:space="preserve"> </w:t>
      </w:r>
    </w:p>
    <w:p w:rsidR="001F4DBE" w:rsidRPr="00711093" w:rsidRDefault="006C22C8"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This document is</w:t>
      </w:r>
      <w:r w:rsidR="00A44EF5" w:rsidRPr="00711093">
        <w:rPr>
          <w:rFonts w:ascii="Times New Roman" w:hAnsi="Times New Roman" w:cs="Times New Roman"/>
          <w:i w:val="0"/>
          <w:sz w:val="24"/>
          <w:szCs w:val="24"/>
        </w:rPr>
        <w:t xml:space="preserve"> mainly describes the requirements of the WDR RC2 component that encompasses data capturing from both the automatic and manual weather stations. </w:t>
      </w:r>
    </w:p>
    <w:p w:rsidR="001F4DBE" w:rsidRPr="00711093" w:rsidRDefault="00A44EF5" w:rsidP="006E4304">
      <w:pPr>
        <w:pStyle w:val="Heading2"/>
        <w:numPr>
          <w:ilvl w:val="1"/>
          <w:numId w:val="8"/>
        </w:numPr>
        <w:spacing w:line="360" w:lineRule="auto"/>
        <w:jc w:val="both"/>
        <w:rPr>
          <w:rFonts w:ascii="Times New Roman" w:hAnsi="Times New Roman" w:cs="Times New Roman"/>
          <w:szCs w:val="28"/>
        </w:rPr>
      </w:pPr>
      <w:bookmarkStart w:id="4" w:name="__RefHeading___Toc441230974"/>
      <w:bookmarkEnd w:id="4"/>
      <w:r w:rsidRPr="00711093">
        <w:rPr>
          <w:rFonts w:ascii="Times New Roman" w:hAnsi="Times New Roman" w:cs="Times New Roman"/>
          <w:szCs w:val="28"/>
        </w:rPr>
        <w:t>Document Conventions</w:t>
      </w:r>
    </w:p>
    <w:p w:rsidR="001F4DBE" w:rsidRPr="00711093" w:rsidRDefault="00A44EF5" w:rsidP="006E4304">
      <w:pPr>
        <w:pStyle w:val="Heading2"/>
        <w:numPr>
          <w:ilvl w:val="1"/>
          <w:numId w:val="8"/>
        </w:numPr>
        <w:spacing w:line="360" w:lineRule="auto"/>
        <w:jc w:val="both"/>
        <w:rPr>
          <w:rFonts w:ascii="Times New Roman" w:hAnsi="Times New Roman" w:cs="Times New Roman"/>
          <w:szCs w:val="28"/>
        </w:rPr>
      </w:pPr>
      <w:bookmarkStart w:id="5" w:name="__RefHeading___Toc441230975"/>
      <w:bookmarkEnd w:id="5"/>
      <w:r w:rsidRPr="00711093">
        <w:rPr>
          <w:rFonts w:ascii="Times New Roman" w:hAnsi="Times New Roman" w:cs="Times New Roman"/>
          <w:szCs w:val="28"/>
        </w:rPr>
        <w:t>Intended Audience and Reading Suggestions</w:t>
      </w:r>
    </w:p>
    <w:p w:rsidR="001F4DBE" w:rsidRPr="00711093" w:rsidRDefault="006C22C8"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T</w:t>
      </w:r>
      <w:r w:rsidR="00A44EF5" w:rsidRPr="00711093">
        <w:rPr>
          <w:rFonts w:ascii="Times New Roman" w:hAnsi="Times New Roman" w:cs="Times New Roman"/>
          <w:i w:val="0"/>
          <w:sz w:val="24"/>
          <w:szCs w:val="24"/>
        </w:rPr>
        <w:t xml:space="preserve">his document is created for the different users interested in understanding what the system is expected of </w:t>
      </w:r>
      <w:r w:rsidRPr="00711093">
        <w:rPr>
          <w:rFonts w:ascii="Times New Roman" w:hAnsi="Times New Roman" w:cs="Times New Roman"/>
          <w:i w:val="0"/>
          <w:sz w:val="24"/>
          <w:szCs w:val="24"/>
        </w:rPr>
        <w:t>in order to help in the design, development and testing phase</w:t>
      </w:r>
    </w:p>
    <w:p w:rsidR="001F4DBE" w:rsidRPr="00711093" w:rsidRDefault="00A44EF5" w:rsidP="006E4304">
      <w:pPr>
        <w:pStyle w:val="Heading2"/>
        <w:numPr>
          <w:ilvl w:val="1"/>
          <w:numId w:val="8"/>
        </w:numPr>
        <w:spacing w:line="360" w:lineRule="auto"/>
        <w:jc w:val="both"/>
        <w:rPr>
          <w:rFonts w:ascii="Times New Roman" w:hAnsi="Times New Roman" w:cs="Times New Roman"/>
          <w:szCs w:val="28"/>
        </w:rPr>
      </w:pPr>
      <w:bookmarkStart w:id="6" w:name="__RefHeading___Toc441230976"/>
      <w:bookmarkEnd w:id="6"/>
      <w:r w:rsidRPr="00711093">
        <w:rPr>
          <w:rFonts w:ascii="Times New Roman" w:hAnsi="Times New Roman" w:cs="Times New Roman"/>
          <w:szCs w:val="28"/>
        </w:rPr>
        <w:t>Product Scope</w:t>
      </w:r>
    </w:p>
    <w:p w:rsidR="006C22C8" w:rsidRPr="00711093" w:rsidRDefault="006C22C8"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bCs/>
          <w:i w:val="0"/>
          <w:sz w:val="24"/>
          <w:szCs w:val="24"/>
        </w:rPr>
        <w:t>WIMEA RC2 component aims at improving the accuracy   and reliability of the weather information by communities in the East African region through suitable use of ICTs.</w:t>
      </w:r>
      <w:r w:rsidRPr="00711093">
        <w:rPr>
          <w:rFonts w:ascii="Times New Roman" w:hAnsi="Times New Roman" w:cs="Times New Roman"/>
          <w:i w:val="0"/>
          <w:sz w:val="24"/>
          <w:szCs w:val="24"/>
        </w:rPr>
        <w:t xml:space="preserve"> The purpose of this component is to provide a secure and efficient means of data capturing from the different weather stations and a platform for producing organized data which can be used in the dissemination component RC4</w:t>
      </w:r>
    </w:p>
    <w:p w:rsidR="006C22C8" w:rsidRPr="00711093" w:rsidRDefault="006C22C8" w:rsidP="000B3790">
      <w:pPr>
        <w:spacing w:line="360" w:lineRule="auto"/>
        <w:jc w:val="both"/>
        <w:rPr>
          <w:rFonts w:ascii="Times New Roman" w:hAnsi="Times New Roman" w:cs="Times New Roman"/>
          <w:szCs w:val="24"/>
          <w:lang w:val="en-GB" w:eastAsia="en-GB"/>
        </w:rPr>
      </w:pPr>
      <w:r w:rsidRPr="00711093">
        <w:rPr>
          <w:rFonts w:ascii="Times New Roman" w:hAnsi="Times New Roman" w:cs="Times New Roman"/>
          <w:bCs/>
          <w:szCs w:val="24"/>
        </w:rPr>
        <w:t xml:space="preserve">It has three (3) different </w:t>
      </w:r>
      <w:r w:rsidRPr="00711093">
        <w:rPr>
          <w:rFonts w:ascii="Times New Roman" w:hAnsi="Times New Roman" w:cs="Times New Roman"/>
          <w:szCs w:val="24"/>
        </w:rPr>
        <w:t>Versions which include WIMEA Web, WIMEA Desktop   and WIMEA Mobile.</w:t>
      </w:r>
      <w:r w:rsidRPr="00711093">
        <w:rPr>
          <w:rFonts w:ascii="Times New Roman" w:hAnsi="Times New Roman" w:cs="Times New Roman"/>
          <w:szCs w:val="24"/>
          <w:lang w:val="en-GB" w:eastAsia="en-GB"/>
        </w:rPr>
        <w:t xml:space="preserve"> The Desktop and Mobile Version of the system are majorly used for climatic data entry into the various forms of the system while the Web Version will have all the system functionalities ranging from data entry, to view of data entry reports and all administrative roles of the system.</w:t>
      </w:r>
    </w:p>
    <w:p w:rsidR="006C22C8" w:rsidRPr="00711093" w:rsidRDefault="006C22C8" w:rsidP="000B3790">
      <w:pPr>
        <w:spacing w:line="360" w:lineRule="auto"/>
        <w:jc w:val="both"/>
        <w:rPr>
          <w:rFonts w:ascii="Times New Roman" w:hAnsi="Times New Roman" w:cs="Times New Roman"/>
          <w:szCs w:val="24"/>
          <w:lang w:val="en-GB" w:eastAsia="en-GB"/>
        </w:rPr>
      </w:pPr>
      <w:r w:rsidRPr="00711093">
        <w:rPr>
          <w:rFonts w:ascii="Times New Roman" w:hAnsi="Times New Roman" w:cs="Times New Roman"/>
          <w:szCs w:val="24"/>
          <w:lang w:val="en-GB" w:eastAsia="en-GB"/>
        </w:rPr>
        <w:t>All data entered from the different versions of the system is stored in one central web server (repository). The Mobile and Desktop system versions can enable users submit data even without accessible to internet and later when you are connected to the internet, the data will be transmitted to the central web server. Observed Data (Reports) stored on the web server can be downloaded to a Personal Computer (PC)   over the internet of which this data will be stored in MS Excel.</w:t>
      </w:r>
    </w:p>
    <w:p w:rsidR="001F4DBE" w:rsidRPr="00711093" w:rsidRDefault="001F4DBE" w:rsidP="000B3790">
      <w:pPr>
        <w:pStyle w:val="template"/>
        <w:spacing w:line="360" w:lineRule="auto"/>
        <w:jc w:val="both"/>
        <w:rPr>
          <w:rFonts w:ascii="Times New Roman" w:hAnsi="Times New Roman" w:cs="Times New Roman"/>
          <w:i w:val="0"/>
          <w:sz w:val="24"/>
          <w:szCs w:val="24"/>
        </w:rPr>
      </w:pPr>
    </w:p>
    <w:p w:rsidR="00BA4581" w:rsidRPr="006E4304" w:rsidRDefault="00A44EF5" w:rsidP="006E4304">
      <w:pPr>
        <w:pStyle w:val="Heading2"/>
        <w:numPr>
          <w:ilvl w:val="1"/>
          <w:numId w:val="8"/>
        </w:numPr>
        <w:spacing w:line="360" w:lineRule="auto"/>
        <w:jc w:val="both"/>
        <w:rPr>
          <w:rFonts w:ascii="Times New Roman" w:hAnsi="Times New Roman" w:cs="Times New Roman"/>
          <w:szCs w:val="28"/>
        </w:rPr>
      </w:pPr>
      <w:bookmarkStart w:id="7" w:name="__RefHeading___Toc441230977"/>
      <w:bookmarkEnd w:id="7"/>
      <w:r w:rsidRPr="006E4304">
        <w:rPr>
          <w:rFonts w:ascii="Times New Roman" w:hAnsi="Times New Roman" w:cs="Times New Roman"/>
          <w:szCs w:val="28"/>
        </w:rPr>
        <w:lastRenderedPageBreak/>
        <w:t>References</w:t>
      </w:r>
    </w:p>
    <w:p w:rsidR="006E4304" w:rsidRDefault="006E4304">
      <w:pPr>
        <w:suppressAutoHyphens w:val="0"/>
        <w:spacing w:line="276" w:lineRule="auto"/>
        <w:rPr>
          <w:rFonts w:ascii="Times New Roman" w:hAnsi="Times New Roman" w:cs="Times New Roman"/>
          <w:b/>
          <w:szCs w:val="24"/>
        </w:rPr>
      </w:pPr>
      <w:r>
        <w:rPr>
          <w:rFonts w:ascii="Times New Roman" w:hAnsi="Times New Roman" w:cs="Times New Roman"/>
          <w:b/>
          <w:szCs w:val="24"/>
        </w:rPr>
        <w:br w:type="page"/>
      </w:r>
    </w:p>
    <w:p w:rsidR="001F4DBE" w:rsidRPr="006E4304" w:rsidRDefault="006E4304" w:rsidP="006E4304">
      <w:pPr>
        <w:pStyle w:val="Title"/>
        <w:numPr>
          <w:ilvl w:val="0"/>
          <w:numId w:val="8"/>
        </w:numPr>
        <w:rPr>
          <w:rStyle w:val="IntenseEmphasis"/>
          <w:i w:val="0"/>
          <w:color w:val="000000" w:themeColor="text1"/>
        </w:rPr>
      </w:pPr>
      <w:bookmarkStart w:id="8" w:name="__RefHeading___Toc441230978"/>
      <w:bookmarkEnd w:id="8"/>
      <w:r>
        <w:rPr>
          <w:rStyle w:val="IntenseEmphasis"/>
          <w:i w:val="0"/>
          <w:color w:val="000000" w:themeColor="text1"/>
        </w:rPr>
        <w:lastRenderedPageBreak/>
        <w:t xml:space="preserve"> </w:t>
      </w:r>
      <w:r w:rsidR="00A44EF5" w:rsidRPr="006E4304">
        <w:rPr>
          <w:rStyle w:val="IntenseEmphasis"/>
          <w:i w:val="0"/>
          <w:color w:val="000000" w:themeColor="text1"/>
        </w:rPr>
        <w:t>Overall Description</w:t>
      </w:r>
    </w:p>
    <w:p w:rsidR="001F4DBE" w:rsidRPr="006E4304" w:rsidRDefault="00A44EF5" w:rsidP="006E4304">
      <w:pPr>
        <w:pStyle w:val="Heading2"/>
        <w:numPr>
          <w:ilvl w:val="1"/>
          <w:numId w:val="8"/>
        </w:numPr>
        <w:spacing w:line="360" w:lineRule="auto"/>
        <w:jc w:val="both"/>
        <w:rPr>
          <w:rFonts w:ascii="Times New Roman" w:hAnsi="Times New Roman" w:cs="Times New Roman"/>
          <w:szCs w:val="28"/>
        </w:rPr>
      </w:pPr>
      <w:bookmarkStart w:id="9" w:name="__RefHeading___Toc441230979"/>
      <w:bookmarkEnd w:id="9"/>
      <w:r w:rsidRPr="006E4304">
        <w:rPr>
          <w:rFonts w:ascii="Times New Roman" w:hAnsi="Times New Roman" w:cs="Times New Roman"/>
          <w:szCs w:val="28"/>
        </w:rPr>
        <w:t>Product Perspective</w:t>
      </w:r>
    </w:p>
    <w:p w:rsidR="004130B5" w:rsidRPr="00711093" w:rsidRDefault="00BA4581"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T</w:t>
      </w:r>
      <w:r w:rsidR="00A44EF5" w:rsidRPr="00711093">
        <w:rPr>
          <w:rFonts w:ascii="Times New Roman" w:hAnsi="Times New Roman" w:cs="Times New Roman"/>
          <w:i w:val="0"/>
          <w:sz w:val="24"/>
          <w:szCs w:val="24"/>
        </w:rPr>
        <w:t xml:space="preserve">his system is a </w:t>
      </w:r>
      <w:proofErr w:type="spellStart"/>
      <w:r w:rsidR="00A44EF5" w:rsidRPr="00711093">
        <w:rPr>
          <w:rFonts w:ascii="Times New Roman" w:hAnsi="Times New Roman" w:cs="Times New Roman"/>
          <w:i w:val="0"/>
          <w:sz w:val="24"/>
          <w:szCs w:val="24"/>
        </w:rPr>
        <w:t>self contained</w:t>
      </w:r>
      <w:proofErr w:type="spellEnd"/>
      <w:r w:rsidR="00A44EF5" w:rsidRPr="00711093">
        <w:rPr>
          <w:rFonts w:ascii="Times New Roman" w:hAnsi="Times New Roman" w:cs="Times New Roman"/>
          <w:i w:val="0"/>
          <w:sz w:val="24"/>
          <w:szCs w:val="24"/>
        </w:rPr>
        <w:t xml:space="preserve"> product with an aim of c</w:t>
      </w:r>
      <w:r w:rsidR="006E4304">
        <w:rPr>
          <w:rFonts w:ascii="Times New Roman" w:hAnsi="Times New Roman" w:cs="Times New Roman"/>
          <w:i w:val="0"/>
          <w:sz w:val="24"/>
          <w:szCs w:val="24"/>
        </w:rPr>
        <w:t>apturing the data i</w:t>
      </w:r>
      <w:r w:rsidR="00A44EF5" w:rsidRPr="00711093">
        <w:rPr>
          <w:rFonts w:ascii="Times New Roman" w:hAnsi="Times New Roman" w:cs="Times New Roman"/>
          <w:i w:val="0"/>
          <w:sz w:val="24"/>
          <w:szCs w:val="24"/>
        </w:rPr>
        <w:t>n an efficient and safe manner</w:t>
      </w:r>
      <w:r w:rsidR="006E4304">
        <w:rPr>
          <w:rFonts w:ascii="Times New Roman" w:hAnsi="Times New Roman" w:cs="Times New Roman"/>
          <w:i w:val="0"/>
          <w:sz w:val="24"/>
          <w:szCs w:val="24"/>
        </w:rPr>
        <w:t>. T</w:t>
      </w:r>
      <w:r w:rsidR="004130B5" w:rsidRPr="00711093">
        <w:rPr>
          <w:rFonts w:ascii="Times New Roman" w:hAnsi="Times New Roman" w:cs="Times New Roman"/>
          <w:i w:val="0"/>
          <w:sz w:val="24"/>
          <w:szCs w:val="24"/>
        </w:rPr>
        <w:t>he figure below shows the abstract data flow diagram of the RC2 component of the application</w:t>
      </w:r>
    </w:p>
    <w:p w:rsidR="004130B5" w:rsidRPr="00711093" w:rsidRDefault="004130B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object w:dxaOrig="11171" w:dyaOrig="8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64.5pt" o:ole="">
            <v:imagedata r:id="rId16" o:title=""/>
          </v:shape>
          <o:OLEObject Type="Embed" ProgID="Visio.Drawing.11" ShapeID="_x0000_i1025" DrawAspect="Content" ObjectID="_1563226432" r:id="rId17"/>
        </w:object>
      </w:r>
    </w:p>
    <w:p w:rsidR="004130B5" w:rsidRPr="00711093" w:rsidRDefault="004130B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br w:type="page"/>
      </w:r>
    </w:p>
    <w:p w:rsidR="006E4304" w:rsidRPr="006E4304" w:rsidRDefault="00A44EF5" w:rsidP="006E4304">
      <w:pPr>
        <w:pStyle w:val="Heading2"/>
        <w:numPr>
          <w:ilvl w:val="1"/>
          <w:numId w:val="8"/>
        </w:numPr>
        <w:suppressAutoHyphens w:val="0"/>
        <w:spacing w:line="360" w:lineRule="auto"/>
        <w:jc w:val="both"/>
        <w:rPr>
          <w:rFonts w:ascii="Times New Roman" w:hAnsi="Times New Roman" w:cs="Times New Roman"/>
          <w:szCs w:val="28"/>
        </w:rPr>
      </w:pPr>
      <w:bookmarkStart w:id="10" w:name="__RefHeading___Toc441230980"/>
      <w:bookmarkEnd w:id="10"/>
      <w:r w:rsidRPr="006E4304">
        <w:rPr>
          <w:rFonts w:ascii="Times New Roman" w:hAnsi="Times New Roman" w:cs="Times New Roman"/>
          <w:szCs w:val="28"/>
        </w:rPr>
        <w:lastRenderedPageBreak/>
        <w:t>Product Functions</w:t>
      </w:r>
    </w:p>
    <w:p w:rsidR="002B5E5A" w:rsidRPr="006E4304" w:rsidRDefault="002B5E5A" w:rsidP="006E4304">
      <w:pPr>
        <w:pStyle w:val="Heading2"/>
        <w:numPr>
          <w:ilvl w:val="0"/>
          <w:numId w:val="0"/>
        </w:numPr>
        <w:suppressAutoHyphens w:val="0"/>
        <w:spacing w:line="360" w:lineRule="auto"/>
        <w:ind w:left="720"/>
        <w:jc w:val="center"/>
        <w:rPr>
          <w:rFonts w:ascii="Times New Roman" w:hAnsi="Times New Roman" w:cs="Times New Roman"/>
          <w:sz w:val="24"/>
          <w:szCs w:val="24"/>
        </w:rPr>
      </w:pPr>
      <w:r w:rsidRPr="006E4304">
        <w:rPr>
          <w:rFonts w:ascii="Times New Roman" w:hAnsi="Times New Roman" w:cs="Times New Roman"/>
          <w:sz w:val="24"/>
          <w:szCs w:val="24"/>
        </w:rPr>
        <w:t>Use case diagram for the entire WDR component</w:t>
      </w:r>
      <w:r w:rsidRPr="00711093">
        <w:rPr>
          <w:rFonts w:ascii="Times New Roman" w:hAnsi="Times New Roman" w:cs="Times New Roman"/>
          <w:noProof/>
          <w:sz w:val="24"/>
          <w:szCs w:val="24"/>
          <w:lang w:eastAsia="en-US"/>
        </w:rPr>
        <w:drawing>
          <wp:inline distT="0" distB="0" distL="0" distR="0" wp14:anchorId="3239E20A" wp14:editId="71A17558">
            <wp:extent cx="5943600" cy="72199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srcRect/>
                    <a:stretch>
                      <a:fillRect/>
                    </a:stretch>
                  </pic:blipFill>
                  <pic:spPr bwMode="auto">
                    <a:xfrm>
                      <a:off x="0" y="0"/>
                      <a:ext cx="5943600" cy="7219950"/>
                    </a:xfrm>
                    <a:prstGeom prst="rect">
                      <a:avLst/>
                    </a:prstGeom>
                    <a:noFill/>
                    <a:ln w="9525">
                      <a:noFill/>
                      <a:miter lim="800000"/>
                      <a:headEnd/>
                      <a:tailEnd/>
                    </a:ln>
                  </pic:spPr>
                </pic:pic>
              </a:graphicData>
            </a:graphic>
          </wp:inline>
        </w:drawing>
      </w:r>
      <w:r w:rsidRPr="006E4304">
        <w:rPr>
          <w:rFonts w:ascii="Times New Roman" w:hAnsi="Times New Roman" w:cs="Times New Roman"/>
          <w:sz w:val="24"/>
          <w:szCs w:val="24"/>
        </w:rPr>
        <w:br w:type="page"/>
      </w:r>
    </w:p>
    <w:p w:rsidR="001F4DBE" w:rsidRPr="003D4243" w:rsidRDefault="00A44EF5" w:rsidP="003D4243">
      <w:pPr>
        <w:pStyle w:val="Heading2"/>
        <w:numPr>
          <w:ilvl w:val="1"/>
          <w:numId w:val="8"/>
        </w:numPr>
        <w:spacing w:line="360" w:lineRule="auto"/>
        <w:jc w:val="both"/>
        <w:rPr>
          <w:rFonts w:ascii="Times New Roman" w:hAnsi="Times New Roman" w:cs="Times New Roman"/>
          <w:szCs w:val="28"/>
        </w:rPr>
      </w:pPr>
      <w:bookmarkStart w:id="11" w:name="__RefHeading___Toc441230981"/>
      <w:bookmarkEnd w:id="11"/>
      <w:r w:rsidRPr="003D4243">
        <w:rPr>
          <w:rFonts w:ascii="Times New Roman" w:hAnsi="Times New Roman" w:cs="Times New Roman"/>
          <w:szCs w:val="28"/>
        </w:rPr>
        <w:lastRenderedPageBreak/>
        <w:t>User Classes and Characteristics</w:t>
      </w:r>
    </w:p>
    <w:p w:rsidR="001F4DBE" w:rsidRPr="003D4243" w:rsidRDefault="00BA4581" w:rsidP="003D4243">
      <w:pPr>
        <w:pStyle w:val="template"/>
        <w:numPr>
          <w:ilvl w:val="2"/>
          <w:numId w:val="8"/>
        </w:numPr>
        <w:spacing w:line="360" w:lineRule="auto"/>
        <w:jc w:val="both"/>
        <w:rPr>
          <w:rFonts w:ascii="Times New Roman" w:hAnsi="Times New Roman" w:cs="Times New Roman"/>
          <w:b/>
          <w:i w:val="0"/>
          <w:sz w:val="26"/>
          <w:szCs w:val="26"/>
        </w:rPr>
      </w:pPr>
      <w:r w:rsidRPr="003D4243">
        <w:rPr>
          <w:rFonts w:ascii="Times New Roman" w:hAnsi="Times New Roman" w:cs="Times New Roman"/>
          <w:b/>
          <w:i w:val="0"/>
          <w:sz w:val="26"/>
          <w:szCs w:val="26"/>
        </w:rPr>
        <w:t>O</w:t>
      </w:r>
      <w:r w:rsidR="00A44EF5" w:rsidRPr="003D4243">
        <w:rPr>
          <w:rFonts w:ascii="Times New Roman" w:hAnsi="Times New Roman" w:cs="Times New Roman"/>
          <w:b/>
          <w:i w:val="0"/>
          <w:sz w:val="26"/>
          <w:szCs w:val="26"/>
        </w:rPr>
        <w:t>bserver</w:t>
      </w:r>
      <w:r w:rsidRPr="003D4243">
        <w:rPr>
          <w:rFonts w:ascii="Times New Roman" w:hAnsi="Times New Roman" w:cs="Times New Roman"/>
          <w:b/>
          <w:i w:val="0"/>
          <w:sz w:val="26"/>
          <w:szCs w:val="26"/>
        </w:rPr>
        <w:t xml:space="preserve"> </w:t>
      </w:r>
    </w:p>
    <w:p w:rsidR="001F4DBE" w:rsidRPr="00711093" w:rsidRDefault="00A44EF5" w:rsidP="000B3790">
      <w:pPr>
        <w:spacing w:line="360" w:lineRule="auto"/>
        <w:jc w:val="both"/>
        <w:rPr>
          <w:rFonts w:ascii="Times New Roman" w:hAnsi="Times New Roman" w:cs="Times New Roman"/>
          <w:szCs w:val="24"/>
        </w:rPr>
      </w:pPr>
      <w:r w:rsidRPr="00711093">
        <w:rPr>
          <w:rFonts w:ascii="Times New Roman" w:hAnsi="Times New Roman" w:cs="Times New Roman"/>
          <w:b/>
          <w:szCs w:val="24"/>
        </w:rPr>
        <w:t xml:space="preserve">Data Entry </w:t>
      </w:r>
      <w:r w:rsidRPr="00711093">
        <w:rPr>
          <w:rFonts w:ascii="Times New Roman" w:hAnsi="Times New Roman" w:cs="Times New Roman"/>
          <w:szCs w:val="24"/>
        </w:rPr>
        <w:t xml:space="preserve">will be able to scan all previous documents concerning weather and thereafter upload (Achieve) the Scanned document(s).Before uploading the Scanned documents they will be required to enter some information concerning the scanned document they want to upload. This information may include things like the date of the scanned documents when entered. </w:t>
      </w:r>
    </w:p>
    <w:p w:rsidR="001F4DBE" w:rsidRPr="00711093" w:rsidRDefault="00A44EF5" w:rsidP="000B3790">
      <w:pPr>
        <w:spacing w:line="360" w:lineRule="auto"/>
        <w:jc w:val="both"/>
        <w:rPr>
          <w:rFonts w:ascii="Times New Roman" w:hAnsi="Times New Roman" w:cs="Times New Roman"/>
          <w:szCs w:val="24"/>
        </w:rPr>
      </w:pPr>
      <w:r w:rsidRPr="00711093">
        <w:rPr>
          <w:rFonts w:ascii="Times New Roman" w:hAnsi="Times New Roman" w:cs="Times New Roman"/>
          <w:b/>
          <w:szCs w:val="24"/>
        </w:rPr>
        <w:t>Export Data:</w:t>
      </w:r>
      <w:r w:rsidRPr="00711093">
        <w:rPr>
          <w:rFonts w:ascii="Times New Roman" w:hAnsi="Times New Roman" w:cs="Times New Roman"/>
          <w:szCs w:val="24"/>
        </w:rPr>
        <w:t xml:space="preserve"> Users (Observers) will be able to export any data from the system into different formats like excel, csv.</w:t>
      </w:r>
    </w:p>
    <w:p w:rsidR="001F4DBE" w:rsidRPr="00711093" w:rsidRDefault="00A44EF5" w:rsidP="000B3790">
      <w:pPr>
        <w:spacing w:line="360" w:lineRule="auto"/>
        <w:jc w:val="both"/>
        <w:rPr>
          <w:rFonts w:ascii="Times New Roman" w:hAnsi="Times New Roman" w:cs="Times New Roman"/>
          <w:szCs w:val="24"/>
        </w:rPr>
      </w:pPr>
      <w:r w:rsidRPr="00711093">
        <w:rPr>
          <w:rFonts w:ascii="Times New Roman" w:hAnsi="Times New Roman" w:cs="Times New Roman"/>
          <w:b/>
          <w:szCs w:val="24"/>
        </w:rPr>
        <w:t>Import Data:</w:t>
      </w:r>
      <w:r w:rsidRPr="00711093">
        <w:rPr>
          <w:rFonts w:ascii="Times New Roman" w:hAnsi="Times New Roman" w:cs="Times New Roman"/>
          <w:szCs w:val="24"/>
        </w:rPr>
        <w:t xml:space="preserve"> Observers will be able to import data from different previous systems like </w:t>
      </w:r>
      <w:proofErr w:type="spellStart"/>
      <w:r w:rsidRPr="00711093">
        <w:rPr>
          <w:rFonts w:ascii="Times New Roman" w:hAnsi="Times New Roman" w:cs="Times New Roman"/>
          <w:szCs w:val="24"/>
        </w:rPr>
        <w:t>climsoft</w:t>
      </w:r>
      <w:proofErr w:type="spellEnd"/>
      <w:r w:rsidRPr="00711093">
        <w:rPr>
          <w:rFonts w:ascii="Times New Roman" w:hAnsi="Times New Roman" w:cs="Times New Roman"/>
          <w:szCs w:val="24"/>
        </w:rPr>
        <w:t xml:space="preserve"> and </w:t>
      </w:r>
      <w:proofErr w:type="spellStart"/>
      <w:r w:rsidRPr="00711093">
        <w:rPr>
          <w:rFonts w:ascii="Times New Roman" w:hAnsi="Times New Roman" w:cs="Times New Roman"/>
          <w:szCs w:val="24"/>
        </w:rPr>
        <w:t>clidata</w:t>
      </w:r>
      <w:proofErr w:type="spellEnd"/>
      <w:r w:rsidRPr="00711093">
        <w:rPr>
          <w:rFonts w:ascii="Times New Roman" w:hAnsi="Times New Roman" w:cs="Times New Roman"/>
          <w:szCs w:val="24"/>
        </w:rPr>
        <w:t xml:space="preserve"> and also from different file formats like Csv, excel. This data may be Meta data that data about stations, elements, instruments.</w:t>
      </w:r>
    </w:p>
    <w:p w:rsidR="001F4DBE" w:rsidRPr="003D4243" w:rsidRDefault="000B3790" w:rsidP="003D4243">
      <w:pPr>
        <w:pStyle w:val="template"/>
        <w:numPr>
          <w:ilvl w:val="2"/>
          <w:numId w:val="8"/>
        </w:numPr>
        <w:spacing w:line="360" w:lineRule="auto"/>
        <w:jc w:val="both"/>
        <w:rPr>
          <w:rFonts w:ascii="Times New Roman" w:hAnsi="Times New Roman" w:cs="Times New Roman"/>
          <w:b/>
          <w:i w:val="0"/>
          <w:sz w:val="26"/>
          <w:szCs w:val="26"/>
        </w:rPr>
      </w:pPr>
      <w:r w:rsidRPr="003D4243">
        <w:rPr>
          <w:rFonts w:ascii="Times New Roman" w:hAnsi="Times New Roman" w:cs="Times New Roman"/>
          <w:b/>
          <w:i w:val="0"/>
          <w:sz w:val="26"/>
          <w:szCs w:val="26"/>
        </w:rPr>
        <w:t>A</w:t>
      </w:r>
      <w:r w:rsidR="00A44EF5" w:rsidRPr="003D4243">
        <w:rPr>
          <w:rFonts w:ascii="Times New Roman" w:hAnsi="Times New Roman" w:cs="Times New Roman"/>
          <w:b/>
          <w:i w:val="0"/>
          <w:sz w:val="26"/>
          <w:szCs w:val="26"/>
        </w:rPr>
        <w:t>utomatic weather stations</w:t>
      </w:r>
    </w:p>
    <w:p w:rsidR="001F4DBE" w:rsidRPr="00711093" w:rsidRDefault="00A44EF5" w:rsidP="000B3790">
      <w:pPr>
        <w:spacing w:line="360" w:lineRule="auto"/>
        <w:jc w:val="both"/>
        <w:rPr>
          <w:rFonts w:ascii="Times New Roman" w:hAnsi="Times New Roman" w:cs="Times New Roman"/>
          <w:szCs w:val="24"/>
        </w:rPr>
      </w:pPr>
      <w:r w:rsidRPr="00711093">
        <w:rPr>
          <w:rFonts w:ascii="Times New Roman" w:hAnsi="Times New Roman" w:cs="Times New Roman"/>
          <w:b/>
          <w:szCs w:val="24"/>
        </w:rPr>
        <w:t>Automatic Data Entry:</w:t>
      </w:r>
      <w:r w:rsidRPr="00711093">
        <w:rPr>
          <w:rFonts w:ascii="Times New Roman" w:hAnsi="Times New Roman" w:cs="Times New Roman"/>
          <w:szCs w:val="24"/>
        </w:rPr>
        <w:t xml:space="preserve"> Automatic Weather Stations (Devices)</w:t>
      </w:r>
      <w:r w:rsidRPr="00711093">
        <w:rPr>
          <w:rFonts w:ascii="Times New Roman" w:hAnsi="Times New Roman" w:cs="Times New Roman"/>
          <w:color w:val="000000"/>
          <w:kern w:val="1"/>
          <w:szCs w:val="24"/>
        </w:rPr>
        <w:t xml:space="preserve"> </w:t>
      </w:r>
      <w:r w:rsidRPr="00711093">
        <w:rPr>
          <w:rFonts w:ascii="Times New Roman" w:hAnsi="Times New Roman" w:cs="Times New Roman"/>
          <w:szCs w:val="24"/>
        </w:rPr>
        <w:t>send data to the system.</w:t>
      </w:r>
    </w:p>
    <w:p w:rsidR="00BA4581" w:rsidRPr="003D4243" w:rsidRDefault="00BA4581" w:rsidP="003D4243">
      <w:pPr>
        <w:pStyle w:val="ListParagraph"/>
        <w:numPr>
          <w:ilvl w:val="2"/>
          <w:numId w:val="8"/>
        </w:numPr>
        <w:spacing w:line="360" w:lineRule="auto"/>
        <w:jc w:val="both"/>
        <w:rPr>
          <w:rFonts w:ascii="Times New Roman" w:hAnsi="Times New Roman" w:cs="Times New Roman"/>
          <w:b/>
          <w:sz w:val="26"/>
          <w:szCs w:val="26"/>
        </w:rPr>
      </w:pPr>
      <w:r w:rsidRPr="003D4243">
        <w:rPr>
          <w:rFonts w:ascii="Times New Roman" w:hAnsi="Times New Roman" w:cs="Times New Roman"/>
          <w:b/>
          <w:sz w:val="26"/>
          <w:szCs w:val="26"/>
        </w:rPr>
        <w:t>Manager</w:t>
      </w:r>
    </w:p>
    <w:p w:rsidR="00BA4581" w:rsidRPr="00711093" w:rsidRDefault="00BA4581" w:rsidP="000B3790">
      <w:pPr>
        <w:spacing w:line="360" w:lineRule="auto"/>
        <w:jc w:val="both"/>
        <w:rPr>
          <w:rFonts w:ascii="Times New Roman" w:hAnsi="Times New Roman" w:cs="Times New Roman"/>
          <w:szCs w:val="24"/>
        </w:rPr>
      </w:pPr>
      <w:r w:rsidRPr="00711093">
        <w:rPr>
          <w:rFonts w:ascii="Times New Roman" w:hAnsi="Times New Roman" w:cs="Times New Roman"/>
          <w:b/>
          <w:szCs w:val="24"/>
        </w:rPr>
        <w:t>Enter Meta Data Into The System:</w:t>
      </w:r>
      <w:r w:rsidRPr="00711093">
        <w:rPr>
          <w:rFonts w:ascii="Times New Roman" w:hAnsi="Times New Roman" w:cs="Times New Roman"/>
          <w:szCs w:val="24"/>
        </w:rPr>
        <w:t xml:space="preserve"> Metadata refers to information about stations, elements, instruments, the units that will be used to measure the elements and other objects in the system. Station information must be in place before data for that station can be added. We anticipate this information being added by the station Manager. </w:t>
      </w:r>
    </w:p>
    <w:p w:rsidR="00BA4581" w:rsidRPr="00711093" w:rsidRDefault="00BA4581" w:rsidP="000B3790">
      <w:pPr>
        <w:spacing w:line="360" w:lineRule="auto"/>
        <w:jc w:val="both"/>
        <w:rPr>
          <w:rFonts w:ascii="Times New Roman" w:hAnsi="Times New Roman" w:cs="Times New Roman"/>
          <w:szCs w:val="24"/>
        </w:rPr>
      </w:pPr>
      <w:r w:rsidRPr="00711093">
        <w:rPr>
          <w:rFonts w:ascii="Times New Roman" w:hAnsi="Times New Roman" w:cs="Times New Roman"/>
          <w:b/>
          <w:szCs w:val="24"/>
        </w:rPr>
        <w:t>Approve Data Entered:</w:t>
      </w:r>
      <w:r w:rsidRPr="00711093">
        <w:rPr>
          <w:rFonts w:ascii="Times New Roman" w:hAnsi="Times New Roman" w:cs="Times New Roman"/>
          <w:szCs w:val="24"/>
        </w:rPr>
        <w:t xml:space="preserve"> The Manager will be able to approve all the data collected by the observer in the WDR System. Once data has been approve by the Manager it will be transferred to a permanent database. </w:t>
      </w:r>
      <w:proofErr w:type="gramStart"/>
      <w:r w:rsidRPr="00711093">
        <w:rPr>
          <w:rFonts w:ascii="Times New Roman" w:hAnsi="Times New Roman" w:cs="Times New Roman"/>
          <w:szCs w:val="24"/>
        </w:rPr>
        <w:t>Describes the quality control facilities available for checking the consistency of data that have been entered, and for correcting values when necessary.</w:t>
      </w:r>
      <w:proofErr w:type="gramEnd"/>
    </w:p>
    <w:p w:rsidR="00BA4581" w:rsidRPr="00711093" w:rsidRDefault="00BA4581" w:rsidP="000B3790">
      <w:pPr>
        <w:spacing w:line="360" w:lineRule="auto"/>
        <w:jc w:val="both"/>
        <w:rPr>
          <w:rFonts w:ascii="Times New Roman" w:hAnsi="Times New Roman" w:cs="Times New Roman"/>
          <w:szCs w:val="24"/>
        </w:rPr>
      </w:pPr>
      <w:r w:rsidRPr="00711093">
        <w:rPr>
          <w:rFonts w:ascii="Times New Roman" w:hAnsi="Times New Roman" w:cs="Times New Roman"/>
          <w:b/>
          <w:szCs w:val="24"/>
        </w:rPr>
        <w:t>Defining User Privileges</w:t>
      </w:r>
      <w:r w:rsidRPr="00711093">
        <w:rPr>
          <w:rFonts w:ascii="Times New Roman" w:hAnsi="Times New Roman" w:cs="Times New Roman"/>
          <w:szCs w:val="24"/>
        </w:rPr>
        <w:t xml:space="preserve">: This will describes administration functions, such as defining users of the system, and updating the metadata (information about stations, elements and other entities described in the database). The User rights can be read, </w:t>
      </w:r>
      <w:proofErr w:type="gramStart"/>
      <w:r w:rsidRPr="00711093">
        <w:rPr>
          <w:rFonts w:ascii="Times New Roman" w:hAnsi="Times New Roman" w:cs="Times New Roman"/>
          <w:szCs w:val="24"/>
        </w:rPr>
        <w:t>hide</w:t>
      </w:r>
      <w:proofErr w:type="gramEnd"/>
      <w:r w:rsidRPr="00711093">
        <w:rPr>
          <w:rFonts w:ascii="Times New Roman" w:hAnsi="Times New Roman" w:cs="Times New Roman"/>
          <w:szCs w:val="24"/>
        </w:rPr>
        <w:t>, insert, update and delete and apply to individual parts of the application as well as to individual parts of the tables.</w:t>
      </w:r>
    </w:p>
    <w:p w:rsidR="00BA4581" w:rsidRPr="00711093" w:rsidRDefault="00BA4581" w:rsidP="000B3790">
      <w:pPr>
        <w:spacing w:line="360" w:lineRule="auto"/>
        <w:jc w:val="both"/>
        <w:rPr>
          <w:rFonts w:ascii="Times New Roman" w:hAnsi="Times New Roman" w:cs="Times New Roman"/>
          <w:szCs w:val="24"/>
        </w:rPr>
      </w:pPr>
      <w:r w:rsidRPr="00711093">
        <w:rPr>
          <w:rFonts w:ascii="Times New Roman" w:hAnsi="Times New Roman" w:cs="Times New Roman"/>
          <w:b/>
          <w:szCs w:val="24"/>
        </w:rPr>
        <w:lastRenderedPageBreak/>
        <w:t>View Data Analysis</w:t>
      </w:r>
      <w:r w:rsidRPr="00711093">
        <w:rPr>
          <w:rFonts w:ascii="Times New Roman" w:hAnsi="Times New Roman" w:cs="Times New Roman"/>
          <w:szCs w:val="24"/>
        </w:rPr>
        <w:t xml:space="preserve">: Manager will be able to use the system to be able to come up with better analysis on the information that has been collected. A Manager will use the system to generated information concerning basic computations on the data </w:t>
      </w:r>
      <w:proofErr w:type="spellStart"/>
      <w:r w:rsidRPr="00711093">
        <w:rPr>
          <w:rFonts w:ascii="Times New Roman" w:hAnsi="Times New Roman" w:cs="Times New Roman"/>
          <w:szCs w:val="24"/>
        </w:rPr>
        <w:t>e.g</w:t>
      </w:r>
      <w:proofErr w:type="spellEnd"/>
      <w:r w:rsidRPr="00711093">
        <w:rPr>
          <w:rFonts w:ascii="Times New Roman" w:hAnsi="Times New Roman" w:cs="Times New Roman"/>
          <w:szCs w:val="24"/>
        </w:rPr>
        <w:t xml:space="preserve"> Mean, Average, display reports, graphs Monthly data and charts, Cumulative precipitation Charts. The user defines only what he/she wants to calculate and the system carries out the calculations automatically without interaction. The definition of the formulas used for the calculation is very flexible, and the user is able to define very complex calculations.</w:t>
      </w:r>
    </w:p>
    <w:p w:rsidR="00BA4581" w:rsidRPr="00711093" w:rsidRDefault="00BA4581" w:rsidP="000B3790">
      <w:pPr>
        <w:spacing w:line="360" w:lineRule="auto"/>
        <w:jc w:val="both"/>
        <w:rPr>
          <w:rFonts w:ascii="Times New Roman" w:hAnsi="Times New Roman" w:cs="Times New Roman"/>
          <w:szCs w:val="24"/>
        </w:rPr>
      </w:pPr>
    </w:p>
    <w:p w:rsidR="000B3790" w:rsidRPr="00711093" w:rsidRDefault="000B3790">
      <w:pPr>
        <w:suppressAutoHyphens w:val="0"/>
        <w:spacing w:line="276" w:lineRule="auto"/>
        <w:rPr>
          <w:rFonts w:ascii="Times New Roman" w:hAnsi="Times New Roman" w:cs="Times New Roman"/>
          <w:szCs w:val="24"/>
        </w:rPr>
      </w:pPr>
      <w:r w:rsidRPr="00711093">
        <w:rPr>
          <w:rFonts w:ascii="Times New Roman" w:hAnsi="Times New Roman" w:cs="Times New Roman"/>
          <w:szCs w:val="24"/>
        </w:rPr>
        <w:br w:type="page"/>
      </w:r>
    </w:p>
    <w:p w:rsidR="001F4DBE" w:rsidRPr="003D4243" w:rsidRDefault="00A44EF5" w:rsidP="006E4304">
      <w:pPr>
        <w:pStyle w:val="Heading2"/>
        <w:numPr>
          <w:ilvl w:val="1"/>
          <w:numId w:val="8"/>
        </w:numPr>
        <w:spacing w:line="360" w:lineRule="auto"/>
        <w:jc w:val="both"/>
        <w:rPr>
          <w:rFonts w:ascii="Times New Roman" w:hAnsi="Times New Roman" w:cs="Times New Roman"/>
          <w:szCs w:val="28"/>
        </w:rPr>
      </w:pPr>
      <w:bookmarkStart w:id="12" w:name="__RefHeading___Toc441230982"/>
      <w:bookmarkEnd w:id="12"/>
      <w:r w:rsidRPr="003D4243">
        <w:rPr>
          <w:rFonts w:ascii="Times New Roman" w:hAnsi="Times New Roman" w:cs="Times New Roman"/>
          <w:szCs w:val="28"/>
        </w:rPr>
        <w:lastRenderedPageBreak/>
        <w:t>Operating Environment</w:t>
      </w:r>
    </w:p>
    <w:p w:rsidR="000B376E" w:rsidRPr="003D4243" w:rsidRDefault="000B376E" w:rsidP="003D4243">
      <w:pPr>
        <w:pStyle w:val="template"/>
        <w:numPr>
          <w:ilvl w:val="2"/>
          <w:numId w:val="8"/>
        </w:numPr>
        <w:spacing w:line="360" w:lineRule="auto"/>
        <w:jc w:val="both"/>
        <w:rPr>
          <w:rFonts w:ascii="Times New Roman" w:hAnsi="Times New Roman" w:cs="Times New Roman"/>
          <w:b/>
          <w:i w:val="0"/>
          <w:sz w:val="26"/>
          <w:szCs w:val="26"/>
        </w:rPr>
      </w:pPr>
      <w:r w:rsidRPr="003D4243">
        <w:rPr>
          <w:rFonts w:ascii="Times New Roman" w:hAnsi="Times New Roman" w:cs="Times New Roman"/>
          <w:b/>
          <w:i w:val="0"/>
          <w:sz w:val="26"/>
          <w:szCs w:val="26"/>
        </w:rPr>
        <w:t>WDR Web Application</w:t>
      </w:r>
    </w:p>
    <w:tbl>
      <w:tblPr>
        <w:tblStyle w:val="TableGrid"/>
        <w:tblW w:w="0" w:type="auto"/>
        <w:tblLook w:val="04A0" w:firstRow="1" w:lastRow="0" w:firstColumn="1" w:lastColumn="0" w:noHBand="0" w:noVBand="1"/>
      </w:tblPr>
      <w:tblGrid>
        <w:gridCol w:w="4932"/>
        <w:gridCol w:w="4932"/>
      </w:tblGrid>
      <w:tr w:rsidR="00D76492" w:rsidRPr="00711093" w:rsidTr="00D76492">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Hardware</w:t>
            </w:r>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p>
        </w:tc>
      </w:tr>
      <w:tr w:rsidR="00D76492" w:rsidRPr="00711093" w:rsidTr="00D76492">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Operating system</w:t>
            </w:r>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 xml:space="preserve">Windows, </w:t>
            </w:r>
            <w:proofErr w:type="spellStart"/>
            <w:r w:rsidRPr="00711093">
              <w:rPr>
                <w:rFonts w:ascii="Times New Roman" w:hAnsi="Times New Roman" w:cs="Times New Roman"/>
                <w:i w:val="0"/>
                <w:sz w:val="24"/>
                <w:szCs w:val="24"/>
              </w:rPr>
              <w:t>linux</w:t>
            </w:r>
            <w:proofErr w:type="spellEnd"/>
            <w:r w:rsidRPr="00711093">
              <w:rPr>
                <w:rFonts w:ascii="Times New Roman" w:hAnsi="Times New Roman" w:cs="Times New Roman"/>
                <w:i w:val="0"/>
                <w:sz w:val="24"/>
                <w:szCs w:val="24"/>
              </w:rPr>
              <w:t>, mac OS</w:t>
            </w:r>
          </w:p>
        </w:tc>
      </w:tr>
      <w:tr w:rsidR="00D76492" w:rsidRPr="00711093" w:rsidTr="00D76492">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proofErr w:type="spellStart"/>
            <w:r w:rsidRPr="00711093">
              <w:rPr>
                <w:rFonts w:ascii="Times New Roman" w:hAnsi="Times New Roman" w:cs="Times New Roman"/>
                <w:i w:val="0"/>
                <w:sz w:val="24"/>
                <w:szCs w:val="24"/>
              </w:rPr>
              <w:t>Cpu</w:t>
            </w:r>
            <w:proofErr w:type="spellEnd"/>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p>
        </w:tc>
      </w:tr>
      <w:tr w:rsidR="00D76492" w:rsidRPr="00711093" w:rsidTr="00D76492">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RAM</w:t>
            </w:r>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p>
        </w:tc>
      </w:tr>
      <w:tr w:rsidR="00D76492" w:rsidRPr="00711093" w:rsidTr="00D76492">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User</w:t>
            </w:r>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Observer, manager, automatic weather station</w:t>
            </w:r>
          </w:p>
        </w:tc>
      </w:tr>
      <w:tr w:rsidR="00D76492" w:rsidRPr="00711093" w:rsidTr="00D76492">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Software</w:t>
            </w:r>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 xml:space="preserve">All latest web browsers i.e. chrome, Mozilla </w:t>
            </w:r>
            <w:proofErr w:type="spellStart"/>
            <w:r w:rsidRPr="00711093">
              <w:rPr>
                <w:rFonts w:ascii="Times New Roman" w:hAnsi="Times New Roman" w:cs="Times New Roman"/>
                <w:i w:val="0"/>
                <w:sz w:val="24"/>
                <w:szCs w:val="24"/>
              </w:rPr>
              <w:t>firefox</w:t>
            </w:r>
            <w:proofErr w:type="spellEnd"/>
            <w:r w:rsidRPr="00711093">
              <w:rPr>
                <w:rFonts w:ascii="Times New Roman" w:hAnsi="Times New Roman" w:cs="Times New Roman"/>
                <w:i w:val="0"/>
                <w:sz w:val="24"/>
                <w:szCs w:val="24"/>
              </w:rPr>
              <w:t>, safari</w:t>
            </w:r>
          </w:p>
          <w:p w:rsidR="00D76492" w:rsidRPr="00711093" w:rsidRDefault="007943D6"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S</w:t>
            </w:r>
            <w:r w:rsidR="00D76492" w:rsidRPr="00711093">
              <w:rPr>
                <w:rFonts w:ascii="Times New Roman" w:hAnsi="Times New Roman" w:cs="Times New Roman"/>
                <w:i w:val="0"/>
                <w:sz w:val="24"/>
                <w:szCs w:val="24"/>
              </w:rPr>
              <w:t>erver</w:t>
            </w:r>
          </w:p>
        </w:tc>
      </w:tr>
    </w:tbl>
    <w:p w:rsidR="00D76492" w:rsidRPr="00711093" w:rsidRDefault="00D76492" w:rsidP="000B3790">
      <w:pPr>
        <w:pStyle w:val="template"/>
        <w:spacing w:line="360" w:lineRule="auto"/>
        <w:jc w:val="both"/>
        <w:rPr>
          <w:rFonts w:ascii="Times New Roman" w:hAnsi="Times New Roman" w:cs="Times New Roman"/>
          <w:i w:val="0"/>
          <w:sz w:val="24"/>
          <w:szCs w:val="24"/>
        </w:rPr>
      </w:pPr>
    </w:p>
    <w:p w:rsidR="00D76492" w:rsidRPr="003D4243" w:rsidRDefault="00D76492" w:rsidP="003D4243">
      <w:pPr>
        <w:pStyle w:val="template"/>
        <w:numPr>
          <w:ilvl w:val="2"/>
          <w:numId w:val="8"/>
        </w:numPr>
        <w:spacing w:line="360" w:lineRule="auto"/>
        <w:jc w:val="both"/>
        <w:rPr>
          <w:rFonts w:ascii="Times New Roman" w:hAnsi="Times New Roman" w:cs="Times New Roman"/>
          <w:b/>
          <w:i w:val="0"/>
          <w:sz w:val="26"/>
          <w:szCs w:val="26"/>
        </w:rPr>
      </w:pPr>
      <w:r w:rsidRPr="003D4243">
        <w:rPr>
          <w:rFonts w:ascii="Times New Roman" w:hAnsi="Times New Roman" w:cs="Times New Roman"/>
          <w:b/>
          <w:i w:val="0"/>
          <w:sz w:val="26"/>
          <w:szCs w:val="26"/>
        </w:rPr>
        <w:t>WDR mobile Application</w:t>
      </w:r>
    </w:p>
    <w:tbl>
      <w:tblPr>
        <w:tblStyle w:val="TableGrid"/>
        <w:tblW w:w="0" w:type="auto"/>
        <w:tblLook w:val="04A0" w:firstRow="1" w:lastRow="0" w:firstColumn="1" w:lastColumn="0" w:noHBand="0" w:noVBand="1"/>
      </w:tblPr>
      <w:tblGrid>
        <w:gridCol w:w="4932"/>
        <w:gridCol w:w="4932"/>
      </w:tblGrid>
      <w:tr w:rsidR="00D76492" w:rsidRPr="00711093" w:rsidTr="00A44EF5">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Hardware</w:t>
            </w:r>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Smart phones</w:t>
            </w:r>
          </w:p>
        </w:tc>
      </w:tr>
      <w:tr w:rsidR="00D76492" w:rsidRPr="00711093" w:rsidTr="00A44EF5">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Operating system</w:t>
            </w:r>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Android version 4.1.1 +</w:t>
            </w:r>
          </w:p>
        </w:tc>
      </w:tr>
      <w:tr w:rsidR="00D76492" w:rsidRPr="00711093" w:rsidTr="00A44EF5">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proofErr w:type="spellStart"/>
            <w:r w:rsidRPr="00711093">
              <w:rPr>
                <w:rFonts w:ascii="Times New Roman" w:hAnsi="Times New Roman" w:cs="Times New Roman"/>
                <w:i w:val="0"/>
                <w:sz w:val="24"/>
                <w:szCs w:val="24"/>
              </w:rPr>
              <w:t>Cpu</w:t>
            </w:r>
            <w:proofErr w:type="spellEnd"/>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None</w:t>
            </w:r>
          </w:p>
        </w:tc>
      </w:tr>
      <w:tr w:rsidR="00D76492" w:rsidRPr="00711093" w:rsidTr="00A44EF5">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RAM</w:t>
            </w:r>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None</w:t>
            </w:r>
          </w:p>
        </w:tc>
      </w:tr>
      <w:tr w:rsidR="00D76492" w:rsidRPr="00711093" w:rsidTr="00A44EF5">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User</w:t>
            </w:r>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Observer, manager, automatic weather station</w:t>
            </w:r>
          </w:p>
        </w:tc>
      </w:tr>
      <w:tr w:rsidR="00D76492" w:rsidRPr="00711093" w:rsidTr="00A44EF5">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Software</w:t>
            </w:r>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None</w:t>
            </w:r>
          </w:p>
        </w:tc>
      </w:tr>
    </w:tbl>
    <w:p w:rsidR="00D76492" w:rsidRPr="00711093" w:rsidRDefault="00D76492" w:rsidP="000B3790">
      <w:pPr>
        <w:pStyle w:val="template"/>
        <w:spacing w:line="360" w:lineRule="auto"/>
        <w:jc w:val="both"/>
        <w:rPr>
          <w:rFonts w:ascii="Times New Roman" w:hAnsi="Times New Roman" w:cs="Times New Roman"/>
          <w:i w:val="0"/>
          <w:sz w:val="24"/>
          <w:szCs w:val="24"/>
        </w:rPr>
      </w:pPr>
    </w:p>
    <w:p w:rsidR="00D76492" w:rsidRPr="003D4243" w:rsidRDefault="00D76492" w:rsidP="003D4243">
      <w:pPr>
        <w:pStyle w:val="template"/>
        <w:numPr>
          <w:ilvl w:val="2"/>
          <w:numId w:val="8"/>
        </w:numPr>
        <w:spacing w:line="360" w:lineRule="auto"/>
        <w:jc w:val="both"/>
        <w:rPr>
          <w:rFonts w:ascii="Times New Roman" w:hAnsi="Times New Roman" w:cs="Times New Roman"/>
          <w:b/>
          <w:i w:val="0"/>
          <w:sz w:val="26"/>
          <w:szCs w:val="26"/>
        </w:rPr>
      </w:pPr>
      <w:r w:rsidRPr="003D4243">
        <w:rPr>
          <w:rFonts w:ascii="Times New Roman" w:hAnsi="Times New Roman" w:cs="Times New Roman"/>
          <w:b/>
          <w:i w:val="0"/>
          <w:sz w:val="26"/>
          <w:szCs w:val="26"/>
        </w:rPr>
        <w:t>WDR desktop application</w:t>
      </w:r>
    </w:p>
    <w:tbl>
      <w:tblPr>
        <w:tblStyle w:val="TableGrid"/>
        <w:tblW w:w="0" w:type="auto"/>
        <w:tblLook w:val="04A0" w:firstRow="1" w:lastRow="0" w:firstColumn="1" w:lastColumn="0" w:noHBand="0" w:noVBand="1"/>
      </w:tblPr>
      <w:tblGrid>
        <w:gridCol w:w="4932"/>
        <w:gridCol w:w="4932"/>
      </w:tblGrid>
      <w:tr w:rsidR="00D76492" w:rsidRPr="00711093" w:rsidTr="00A44EF5">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Hardware</w:t>
            </w:r>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p>
        </w:tc>
      </w:tr>
      <w:tr w:rsidR="00D76492" w:rsidRPr="00711093" w:rsidTr="00A44EF5">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Operating system</w:t>
            </w:r>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 xml:space="preserve">Windows, </w:t>
            </w:r>
            <w:proofErr w:type="spellStart"/>
            <w:r w:rsidRPr="00711093">
              <w:rPr>
                <w:rFonts w:ascii="Times New Roman" w:hAnsi="Times New Roman" w:cs="Times New Roman"/>
                <w:i w:val="0"/>
                <w:sz w:val="24"/>
                <w:szCs w:val="24"/>
              </w:rPr>
              <w:t>linux</w:t>
            </w:r>
            <w:proofErr w:type="spellEnd"/>
            <w:r w:rsidRPr="00711093">
              <w:rPr>
                <w:rFonts w:ascii="Times New Roman" w:hAnsi="Times New Roman" w:cs="Times New Roman"/>
                <w:i w:val="0"/>
                <w:sz w:val="24"/>
                <w:szCs w:val="24"/>
              </w:rPr>
              <w:t>, mac OS</w:t>
            </w:r>
          </w:p>
        </w:tc>
      </w:tr>
      <w:tr w:rsidR="00D76492" w:rsidRPr="00711093" w:rsidTr="00A44EF5">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proofErr w:type="spellStart"/>
            <w:r w:rsidRPr="00711093">
              <w:rPr>
                <w:rFonts w:ascii="Times New Roman" w:hAnsi="Times New Roman" w:cs="Times New Roman"/>
                <w:i w:val="0"/>
                <w:sz w:val="24"/>
                <w:szCs w:val="24"/>
              </w:rPr>
              <w:t>Cpu</w:t>
            </w:r>
            <w:proofErr w:type="spellEnd"/>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p>
        </w:tc>
      </w:tr>
      <w:tr w:rsidR="00D76492" w:rsidRPr="00711093" w:rsidTr="00A44EF5">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RAM</w:t>
            </w:r>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p>
        </w:tc>
      </w:tr>
      <w:tr w:rsidR="00D76492" w:rsidRPr="00711093" w:rsidTr="00A44EF5">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User</w:t>
            </w:r>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Observer, manager, automatic weather station</w:t>
            </w:r>
          </w:p>
        </w:tc>
      </w:tr>
      <w:tr w:rsidR="00D76492" w:rsidRPr="00711093" w:rsidTr="00A44EF5">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Software</w:t>
            </w:r>
          </w:p>
        </w:tc>
        <w:tc>
          <w:tcPr>
            <w:tcW w:w="4932" w:type="dxa"/>
          </w:tcPr>
          <w:p w:rsidR="00D76492" w:rsidRPr="00711093" w:rsidRDefault="00D76492"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None</w:t>
            </w:r>
          </w:p>
        </w:tc>
      </w:tr>
      <w:tr w:rsidR="000B3790" w:rsidRPr="00711093" w:rsidTr="00A44EF5">
        <w:tc>
          <w:tcPr>
            <w:tcW w:w="4932" w:type="dxa"/>
          </w:tcPr>
          <w:p w:rsidR="000B3790" w:rsidRPr="00711093" w:rsidRDefault="000B3790" w:rsidP="000B3790">
            <w:pPr>
              <w:pStyle w:val="template"/>
              <w:spacing w:line="360" w:lineRule="auto"/>
              <w:jc w:val="both"/>
              <w:rPr>
                <w:rFonts w:ascii="Times New Roman" w:hAnsi="Times New Roman" w:cs="Times New Roman"/>
                <w:i w:val="0"/>
                <w:sz w:val="24"/>
                <w:szCs w:val="24"/>
              </w:rPr>
            </w:pPr>
          </w:p>
        </w:tc>
        <w:tc>
          <w:tcPr>
            <w:tcW w:w="4932" w:type="dxa"/>
          </w:tcPr>
          <w:p w:rsidR="000B3790" w:rsidRPr="00711093" w:rsidRDefault="000B3790" w:rsidP="000B3790">
            <w:pPr>
              <w:pStyle w:val="template"/>
              <w:spacing w:line="360" w:lineRule="auto"/>
              <w:jc w:val="both"/>
              <w:rPr>
                <w:rFonts w:ascii="Times New Roman" w:hAnsi="Times New Roman" w:cs="Times New Roman"/>
                <w:i w:val="0"/>
                <w:sz w:val="24"/>
                <w:szCs w:val="24"/>
              </w:rPr>
            </w:pPr>
          </w:p>
        </w:tc>
      </w:tr>
    </w:tbl>
    <w:p w:rsidR="001F4DBE" w:rsidRPr="003D4243" w:rsidRDefault="00A44EF5" w:rsidP="006E4304">
      <w:pPr>
        <w:pStyle w:val="Heading2"/>
        <w:numPr>
          <w:ilvl w:val="1"/>
          <w:numId w:val="8"/>
        </w:numPr>
        <w:spacing w:line="360" w:lineRule="auto"/>
        <w:jc w:val="both"/>
        <w:rPr>
          <w:rFonts w:ascii="Times New Roman" w:hAnsi="Times New Roman" w:cs="Times New Roman"/>
          <w:szCs w:val="28"/>
        </w:rPr>
      </w:pPr>
      <w:bookmarkStart w:id="13" w:name="__RefHeading___Toc441230983"/>
      <w:bookmarkEnd w:id="13"/>
      <w:r w:rsidRPr="003D4243">
        <w:rPr>
          <w:rFonts w:ascii="Times New Roman" w:hAnsi="Times New Roman" w:cs="Times New Roman"/>
          <w:szCs w:val="28"/>
        </w:rPr>
        <w:lastRenderedPageBreak/>
        <w:t>Design and Implementation Constraints</w:t>
      </w:r>
    </w:p>
    <w:p w:rsidR="00D76492" w:rsidRPr="003D4243" w:rsidRDefault="00D76492" w:rsidP="003D4243">
      <w:pPr>
        <w:pStyle w:val="template"/>
        <w:numPr>
          <w:ilvl w:val="2"/>
          <w:numId w:val="8"/>
        </w:numPr>
        <w:spacing w:line="360" w:lineRule="auto"/>
        <w:jc w:val="both"/>
        <w:rPr>
          <w:rFonts w:ascii="Times New Roman" w:hAnsi="Times New Roman" w:cs="Times New Roman"/>
          <w:b/>
          <w:i w:val="0"/>
          <w:sz w:val="26"/>
          <w:szCs w:val="26"/>
        </w:rPr>
      </w:pPr>
      <w:r w:rsidRPr="003D4243">
        <w:rPr>
          <w:rFonts w:ascii="Times New Roman" w:hAnsi="Times New Roman" w:cs="Times New Roman"/>
          <w:b/>
          <w:i w:val="0"/>
          <w:sz w:val="26"/>
          <w:szCs w:val="26"/>
        </w:rPr>
        <w:t>WDR mobile application</w:t>
      </w:r>
    </w:p>
    <w:p w:rsidR="00574B33" w:rsidRPr="00711093" w:rsidRDefault="00574B33" w:rsidP="000B3790">
      <w:pPr>
        <w:pStyle w:val="template"/>
        <w:numPr>
          <w:ilvl w:val="0"/>
          <w:numId w:val="4"/>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 xml:space="preserve">The mobile application is </w:t>
      </w:r>
      <w:proofErr w:type="gramStart"/>
      <w:r w:rsidRPr="00711093">
        <w:rPr>
          <w:rFonts w:ascii="Times New Roman" w:hAnsi="Times New Roman" w:cs="Times New Roman"/>
          <w:i w:val="0"/>
          <w:sz w:val="24"/>
          <w:szCs w:val="24"/>
        </w:rPr>
        <w:t>constrained  to</w:t>
      </w:r>
      <w:proofErr w:type="gramEnd"/>
      <w:r w:rsidRPr="00711093">
        <w:rPr>
          <w:rFonts w:ascii="Times New Roman" w:hAnsi="Times New Roman" w:cs="Times New Roman"/>
          <w:i w:val="0"/>
          <w:sz w:val="24"/>
          <w:szCs w:val="24"/>
        </w:rPr>
        <w:t xml:space="preserve"> allow data entry by users whose location matches to the location of the station they are registered to.</w:t>
      </w:r>
    </w:p>
    <w:p w:rsidR="00574B33" w:rsidRPr="00711093" w:rsidRDefault="00574B33" w:rsidP="000B3790">
      <w:pPr>
        <w:pStyle w:val="template"/>
        <w:numPr>
          <w:ilvl w:val="0"/>
          <w:numId w:val="4"/>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The mobile application shall only allow non- duplicate data entry into the</w:t>
      </w:r>
      <w:r w:rsidR="00BF1096" w:rsidRPr="00711093">
        <w:rPr>
          <w:rFonts w:ascii="Times New Roman" w:hAnsi="Times New Roman" w:cs="Times New Roman"/>
          <w:i w:val="0"/>
          <w:sz w:val="24"/>
          <w:szCs w:val="24"/>
        </w:rPr>
        <w:t xml:space="preserve"> database.</w:t>
      </w:r>
    </w:p>
    <w:p w:rsidR="00BF1096" w:rsidRPr="00711093" w:rsidRDefault="00BF1096" w:rsidP="000B3790">
      <w:pPr>
        <w:pStyle w:val="template"/>
        <w:numPr>
          <w:ilvl w:val="0"/>
          <w:numId w:val="4"/>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The mobile application shall support only smart phones with android 4.1.1 and above.</w:t>
      </w:r>
    </w:p>
    <w:p w:rsidR="00BF1096" w:rsidRPr="00711093" w:rsidRDefault="00BF1096" w:rsidP="000B3790">
      <w:pPr>
        <w:pStyle w:val="template"/>
        <w:numPr>
          <w:ilvl w:val="0"/>
          <w:numId w:val="4"/>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The mobile application is constrained to supporting only observation form data and more form fields data entry into the central repository</w:t>
      </w:r>
    </w:p>
    <w:p w:rsidR="00BF1096" w:rsidRPr="00711093" w:rsidRDefault="00BF1096" w:rsidP="000B3790">
      <w:pPr>
        <w:pStyle w:val="template"/>
        <w:numPr>
          <w:ilvl w:val="0"/>
          <w:numId w:val="4"/>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 xml:space="preserve">The user will have to login </w:t>
      </w:r>
      <w:proofErr w:type="spellStart"/>
      <w:r w:rsidRPr="00711093">
        <w:rPr>
          <w:rFonts w:ascii="Times New Roman" w:hAnsi="Times New Roman" w:cs="Times New Roman"/>
          <w:i w:val="0"/>
          <w:sz w:val="24"/>
          <w:szCs w:val="24"/>
        </w:rPr>
        <w:t>inorder</w:t>
      </w:r>
      <w:proofErr w:type="spellEnd"/>
      <w:r w:rsidRPr="00711093">
        <w:rPr>
          <w:rFonts w:ascii="Times New Roman" w:hAnsi="Times New Roman" w:cs="Times New Roman"/>
          <w:i w:val="0"/>
          <w:sz w:val="24"/>
          <w:szCs w:val="24"/>
        </w:rPr>
        <w:t xml:space="preserve"> to acquire data entry services provided by the mobile application</w:t>
      </w:r>
    </w:p>
    <w:p w:rsidR="00BF1096" w:rsidRPr="00711093" w:rsidRDefault="00BF1096" w:rsidP="000B3790">
      <w:pPr>
        <w:pStyle w:val="template"/>
        <w:numPr>
          <w:ilvl w:val="0"/>
          <w:numId w:val="4"/>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The mobile application will delete data stored offline if that data has been submitted online by the user</w:t>
      </w:r>
    </w:p>
    <w:p w:rsidR="00BF1096" w:rsidRPr="00711093" w:rsidRDefault="00BF1096" w:rsidP="000B3790">
      <w:pPr>
        <w:pStyle w:val="template"/>
        <w:numPr>
          <w:ilvl w:val="0"/>
          <w:numId w:val="4"/>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All transactions provided by the mobile application will be done in less than 2 seconds</w:t>
      </w:r>
    </w:p>
    <w:p w:rsidR="003D4243" w:rsidRDefault="003D4243">
      <w:pPr>
        <w:suppressAutoHyphens w:val="0"/>
        <w:spacing w:line="276" w:lineRule="auto"/>
        <w:rPr>
          <w:rFonts w:ascii="Times New Roman" w:hAnsi="Times New Roman" w:cs="Times New Roman"/>
          <w:szCs w:val="24"/>
        </w:rPr>
      </w:pPr>
      <w:r>
        <w:rPr>
          <w:rFonts w:ascii="Times New Roman" w:hAnsi="Times New Roman" w:cs="Times New Roman"/>
          <w:i/>
          <w:szCs w:val="24"/>
        </w:rPr>
        <w:br w:type="page"/>
      </w:r>
    </w:p>
    <w:p w:rsidR="00D76492" w:rsidRPr="003D4243" w:rsidRDefault="00D76492" w:rsidP="003D4243">
      <w:pPr>
        <w:pStyle w:val="template"/>
        <w:numPr>
          <w:ilvl w:val="2"/>
          <w:numId w:val="8"/>
        </w:numPr>
        <w:spacing w:line="360" w:lineRule="auto"/>
        <w:jc w:val="both"/>
        <w:rPr>
          <w:rFonts w:ascii="Times New Roman" w:hAnsi="Times New Roman" w:cs="Times New Roman"/>
          <w:b/>
          <w:i w:val="0"/>
          <w:sz w:val="26"/>
          <w:szCs w:val="26"/>
        </w:rPr>
      </w:pPr>
      <w:r w:rsidRPr="003D4243">
        <w:rPr>
          <w:rFonts w:ascii="Times New Roman" w:hAnsi="Times New Roman" w:cs="Times New Roman"/>
          <w:b/>
          <w:i w:val="0"/>
          <w:sz w:val="26"/>
          <w:szCs w:val="26"/>
        </w:rPr>
        <w:lastRenderedPageBreak/>
        <w:t>WDR desktop application</w:t>
      </w:r>
    </w:p>
    <w:p w:rsidR="00BF1096" w:rsidRPr="00711093" w:rsidRDefault="00BF1096" w:rsidP="003B40E5">
      <w:pPr>
        <w:pStyle w:val="template"/>
        <w:numPr>
          <w:ilvl w:val="0"/>
          <w:numId w:val="5"/>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This desktop application is constrained to only support data entry i.e. more form data and observation form data.</w:t>
      </w:r>
    </w:p>
    <w:p w:rsidR="00BF1096" w:rsidRPr="00711093" w:rsidRDefault="00BF1096" w:rsidP="003B40E5">
      <w:pPr>
        <w:pStyle w:val="template"/>
        <w:numPr>
          <w:ilvl w:val="0"/>
          <w:numId w:val="5"/>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 xml:space="preserve">The desktop application will run only on Ubuntu, windows and mac </w:t>
      </w:r>
      <w:proofErr w:type="spellStart"/>
      <w:r w:rsidRPr="00711093">
        <w:rPr>
          <w:rFonts w:ascii="Times New Roman" w:hAnsi="Times New Roman" w:cs="Times New Roman"/>
          <w:i w:val="0"/>
          <w:sz w:val="24"/>
          <w:szCs w:val="24"/>
        </w:rPr>
        <w:t>os</w:t>
      </w:r>
      <w:proofErr w:type="spellEnd"/>
      <w:r w:rsidRPr="00711093">
        <w:rPr>
          <w:rFonts w:ascii="Times New Roman" w:hAnsi="Times New Roman" w:cs="Times New Roman"/>
          <w:i w:val="0"/>
          <w:sz w:val="24"/>
          <w:szCs w:val="24"/>
        </w:rPr>
        <w:t xml:space="preserve"> x</w:t>
      </w:r>
    </w:p>
    <w:p w:rsidR="00BF1096" w:rsidRPr="00711093" w:rsidRDefault="00BF1096" w:rsidP="003B40E5">
      <w:pPr>
        <w:pStyle w:val="template"/>
        <w:numPr>
          <w:ilvl w:val="0"/>
          <w:numId w:val="5"/>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All transactions of this application will be completed in less than 2 seconds</w:t>
      </w:r>
    </w:p>
    <w:p w:rsidR="00BF1096" w:rsidRPr="00711093" w:rsidRDefault="00BF1096" w:rsidP="003B40E5">
      <w:pPr>
        <w:pStyle w:val="template"/>
        <w:numPr>
          <w:ilvl w:val="0"/>
          <w:numId w:val="5"/>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A notification is required upon any transaction made by the user for guidance.</w:t>
      </w:r>
    </w:p>
    <w:p w:rsidR="00BF1096" w:rsidRPr="00711093" w:rsidRDefault="00BF1096" w:rsidP="003B40E5">
      <w:pPr>
        <w:pStyle w:val="template"/>
        <w:numPr>
          <w:ilvl w:val="0"/>
          <w:numId w:val="5"/>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An offline database is required to support offline data entry</w:t>
      </w:r>
    </w:p>
    <w:p w:rsidR="00BF1096" w:rsidRPr="00711093" w:rsidRDefault="00BF1096" w:rsidP="003B40E5">
      <w:pPr>
        <w:pStyle w:val="template"/>
        <w:numPr>
          <w:ilvl w:val="0"/>
          <w:numId w:val="5"/>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Synchronization of offline data to the database must happen at the user’s opinion.</w:t>
      </w:r>
    </w:p>
    <w:p w:rsidR="00BF1096" w:rsidRPr="00711093" w:rsidRDefault="00BF1096" w:rsidP="003B40E5">
      <w:pPr>
        <w:pStyle w:val="template"/>
        <w:numPr>
          <w:ilvl w:val="0"/>
          <w:numId w:val="5"/>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The application should be able to detect the state of network availability on the machine its installed</w:t>
      </w:r>
      <w:r w:rsidR="007C1499" w:rsidRPr="00711093">
        <w:rPr>
          <w:rFonts w:ascii="Times New Roman" w:hAnsi="Times New Roman" w:cs="Times New Roman"/>
          <w:i w:val="0"/>
          <w:sz w:val="24"/>
          <w:szCs w:val="24"/>
        </w:rPr>
        <w:t xml:space="preserve"> </w:t>
      </w:r>
      <w:proofErr w:type="gramStart"/>
      <w:r w:rsidR="007C1499" w:rsidRPr="00711093">
        <w:rPr>
          <w:rFonts w:ascii="Times New Roman" w:hAnsi="Times New Roman" w:cs="Times New Roman"/>
          <w:i w:val="0"/>
          <w:sz w:val="24"/>
          <w:szCs w:val="24"/>
        </w:rPr>
        <w:t xml:space="preserve">on </w:t>
      </w:r>
      <w:r w:rsidRPr="00711093">
        <w:rPr>
          <w:rFonts w:ascii="Times New Roman" w:hAnsi="Times New Roman" w:cs="Times New Roman"/>
          <w:i w:val="0"/>
          <w:sz w:val="24"/>
          <w:szCs w:val="24"/>
        </w:rPr>
        <w:t xml:space="preserve"> in</w:t>
      </w:r>
      <w:proofErr w:type="gramEnd"/>
      <w:r w:rsidRPr="00711093">
        <w:rPr>
          <w:rFonts w:ascii="Times New Roman" w:hAnsi="Times New Roman" w:cs="Times New Roman"/>
          <w:i w:val="0"/>
          <w:sz w:val="24"/>
          <w:szCs w:val="24"/>
        </w:rPr>
        <w:t xml:space="preserve"> less than 2s</w:t>
      </w:r>
      <w:r w:rsidR="007C1499" w:rsidRPr="00711093">
        <w:rPr>
          <w:rFonts w:ascii="Times New Roman" w:hAnsi="Times New Roman" w:cs="Times New Roman"/>
          <w:i w:val="0"/>
          <w:sz w:val="24"/>
          <w:szCs w:val="24"/>
        </w:rPr>
        <w:t>.</w:t>
      </w:r>
    </w:p>
    <w:p w:rsidR="007C1499" w:rsidRPr="00711093" w:rsidRDefault="007C1499" w:rsidP="003B40E5">
      <w:pPr>
        <w:pStyle w:val="template"/>
        <w:numPr>
          <w:ilvl w:val="0"/>
          <w:numId w:val="5"/>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At first login, a user is required to have an internet connection for verifying their details</w:t>
      </w:r>
    </w:p>
    <w:p w:rsidR="00BF1096" w:rsidRPr="00711093" w:rsidRDefault="00BF1096" w:rsidP="000B3790">
      <w:pPr>
        <w:pStyle w:val="template"/>
        <w:spacing w:line="360" w:lineRule="auto"/>
        <w:jc w:val="both"/>
        <w:rPr>
          <w:rFonts w:ascii="Times New Roman" w:hAnsi="Times New Roman" w:cs="Times New Roman"/>
          <w:i w:val="0"/>
          <w:sz w:val="24"/>
          <w:szCs w:val="24"/>
        </w:rPr>
      </w:pPr>
    </w:p>
    <w:p w:rsidR="003B40E5" w:rsidRPr="00711093" w:rsidRDefault="003B40E5">
      <w:pPr>
        <w:suppressAutoHyphens w:val="0"/>
        <w:spacing w:line="276" w:lineRule="auto"/>
        <w:rPr>
          <w:rFonts w:ascii="Times New Roman" w:hAnsi="Times New Roman" w:cs="Times New Roman"/>
          <w:szCs w:val="24"/>
        </w:rPr>
      </w:pPr>
      <w:r w:rsidRPr="00711093">
        <w:rPr>
          <w:rFonts w:ascii="Times New Roman" w:hAnsi="Times New Roman" w:cs="Times New Roman"/>
          <w:i/>
          <w:szCs w:val="24"/>
        </w:rPr>
        <w:br w:type="page"/>
      </w:r>
    </w:p>
    <w:p w:rsidR="001F4DBE" w:rsidRPr="003D4243" w:rsidRDefault="00A44EF5" w:rsidP="006E4304">
      <w:pPr>
        <w:pStyle w:val="Heading2"/>
        <w:numPr>
          <w:ilvl w:val="1"/>
          <w:numId w:val="8"/>
        </w:numPr>
        <w:spacing w:line="360" w:lineRule="auto"/>
        <w:jc w:val="both"/>
        <w:rPr>
          <w:rFonts w:ascii="Times New Roman" w:hAnsi="Times New Roman" w:cs="Times New Roman"/>
          <w:szCs w:val="28"/>
        </w:rPr>
      </w:pPr>
      <w:bookmarkStart w:id="14" w:name="__RefHeading___Toc441230984"/>
      <w:bookmarkEnd w:id="14"/>
      <w:r w:rsidRPr="003D4243">
        <w:rPr>
          <w:rFonts w:ascii="Times New Roman" w:hAnsi="Times New Roman" w:cs="Times New Roman"/>
          <w:szCs w:val="28"/>
        </w:rPr>
        <w:lastRenderedPageBreak/>
        <w:t>User Documentation</w:t>
      </w:r>
    </w:p>
    <w:p w:rsidR="001F4DBE" w:rsidRPr="00711093" w:rsidRDefault="00574B33"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U</w:t>
      </w:r>
      <w:r w:rsidR="00A44EF5" w:rsidRPr="00711093">
        <w:rPr>
          <w:rFonts w:ascii="Times New Roman" w:hAnsi="Times New Roman" w:cs="Times New Roman"/>
          <w:i w:val="0"/>
          <w:sz w:val="24"/>
          <w:szCs w:val="24"/>
        </w:rPr>
        <w:t>ser manuals for the web application, mobile application and desktop application will be provided to guide users.</w:t>
      </w:r>
    </w:p>
    <w:p w:rsidR="001F4DBE" w:rsidRPr="003D4243" w:rsidRDefault="00A44EF5" w:rsidP="006E4304">
      <w:pPr>
        <w:pStyle w:val="Heading2"/>
        <w:numPr>
          <w:ilvl w:val="1"/>
          <w:numId w:val="8"/>
        </w:numPr>
        <w:spacing w:line="360" w:lineRule="auto"/>
        <w:jc w:val="both"/>
        <w:rPr>
          <w:rFonts w:ascii="Times New Roman" w:hAnsi="Times New Roman" w:cs="Times New Roman"/>
          <w:szCs w:val="28"/>
        </w:rPr>
      </w:pPr>
      <w:bookmarkStart w:id="15" w:name="__RefHeading___Toc441230985"/>
      <w:bookmarkEnd w:id="15"/>
      <w:r w:rsidRPr="003D4243">
        <w:rPr>
          <w:rFonts w:ascii="Times New Roman" w:hAnsi="Times New Roman" w:cs="Times New Roman"/>
          <w:szCs w:val="28"/>
        </w:rPr>
        <w:t>Assumptions and Dependencies</w:t>
      </w:r>
    </w:p>
    <w:p w:rsidR="007C1499" w:rsidRPr="003D4243" w:rsidRDefault="007C1499" w:rsidP="003D4243">
      <w:pPr>
        <w:pStyle w:val="template"/>
        <w:numPr>
          <w:ilvl w:val="2"/>
          <w:numId w:val="8"/>
        </w:numPr>
        <w:spacing w:line="360" w:lineRule="auto"/>
        <w:jc w:val="both"/>
        <w:rPr>
          <w:rFonts w:ascii="Times New Roman" w:hAnsi="Times New Roman" w:cs="Times New Roman"/>
          <w:b/>
          <w:i w:val="0"/>
          <w:sz w:val="26"/>
          <w:szCs w:val="26"/>
        </w:rPr>
      </w:pPr>
      <w:r w:rsidRPr="003D4243">
        <w:rPr>
          <w:rFonts w:ascii="Times New Roman" w:hAnsi="Times New Roman" w:cs="Times New Roman"/>
          <w:b/>
          <w:i w:val="0"/>
          <w:sz w:val="26"/>
          <w:szCs w:val="26"/>
        </w:rPr>
        <w:t>WDR Mobile application</w:t>
      </w:r>
    </w:p>
    <w:p w:rsidR="007C1499" w:rsidRPr="00711093" w:rsidRDefault="007C1499" w:rsidP="003B40E5">
      <w:pPr>
        <w:pStyle w:val="template"/>
        <w:numPr>
          <w:ilvl w:val="0"/>
          <w:numId w:val="6"/>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One assumption about the product is that it will always be used on mobile phones that have enough performance. If the phone does not have enough hardware resources available for the application, for</w:t>
      </w:r>
      <w:r w:rsidR="003B40E5" w:rsidRPr="00711093">
        <w:rPr>
          <w:rFonts w:ascii="Times New Roman" w:hAnsi="Times New Roman" w:cs="Times New Roman"/>
          <w:i w:val="0"/>
          <w:sz w:val="24"/>
          <w:szCs w:val="24"/>
        </w:rPr>
        <w:t xml:space="preserve"> </w:t>
      </w:r>
      <w:r w:rsidRPr="00711093">
        <w:rPr>
          <w:rFonts w:ascii="Times New Roman" w:hAnsi="Times New Roman" w:cs="Times New Roman"/>
          <w:i w:val="0"/>
          <w:sz w:val="24"/>
          <w:szCs w:val="24"/>
        </w:rPr>
        <w:t xml:space="preserve">example the users might have allocated them with other </w:t>
      </w:r>
      <w:proofErr w:type="gramStart"/>
      <w:r w:rsidRPr="00711093">
        <w:rPr>
          <w:rFonts w:ascii="Times New Roman" w:hAnsi="Times New Roman" w:cs="Times New Roman"/>
          <w:i w:val="0"/>
          <w:sz w:val="24"/>
          <w:szCs w:val="24"/>
        </w:rPr>
        <w:t>applications,</w:t>
      </w:r>
      <w:proofErr w:type="gramEnd"/>
      <w:r w:rsidRPr="00711093">
        <w:rPr>
          <w:rFonts w:ascii="Times New Roman" w:hAnsi="Times New Roman" w:cs="Times New Roman"/>
          <w:i w:val="0"/>
          <w:sz w:val="24"/>
          <w:szCs w:val="24"/>
        </w:rPr>
        <w:t xml:space="preserve"> there may be scenarios where the application does not work as intended or even at all. </w:t>
      </w:r>
    </w:p>
    <w:p w:rsidR="007C1499" w:rsidRPr="00711093" w:rsidRDefault="007C1499" w:rsidP="003B40E5">
      <w:pPr>
        <w:pStyle w:val="template"/>
        <w:numPr>
          <w:ilvl w:val="0"/>
          <w:numId w:val="6"/>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The GPS components in all phones work in the same way.</w:t>
      </w:r>
    </w:p>
    <w:p w:rsidR="007C1499" w:rsidRPr="00711093" w:rsidRDefault="007C1499" w:rsidP="003B40E5">
      <w:pPr>
        <w:pStyle w:val="template"/>
        <w:numPr>
          <w:ilvl w:val="0"/>
          <w:numId w:val="6"/>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The mobile phone has access to internet at any point in time of data submission</w:t>
      </w:r>
    </w:p>
    <w:p w:rsidR="007C1499" w:rsidRPr="00711093" w:rsidRDefault="007C1499" w:rsidP="003B40E5">
      <w:pPr>
        <w:pStyle w:val="template"/>
        <w:numPr>
          <w:ilvl w:val="0"/>
          <w:numId w:val="6"/>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The mobile phone supports touch gestures.</w:t>
      </w:r>
    </w:p>
    <w:p w:rsidR="00EF1E31" w:rsidRDefault="007C1499" w:rsidP="003B40E5">
      <w:pPr>
        <w:pStyle w:val="template"/>
        <w:numPr>
          <w:ilvl w:val="0"/>
          <w:numId w:val="6"/>
        </w:numPr>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A user has already been registered into the system i.e. he/she has login credentials</w:t>
      </w:r>
    </w:p>
    <w:p w:rsidR="00EF1E31" w:rsidRDefault="00EF1E31">
      <w:pPr>
        <w:suppressAutoHyphens w:val="0"/>
        <w:spacing w:line="276" w:lineRule="auto"/>
        <w:rPr>
          <w:rFonts w:ascii="Times New Roman" w:hAnsi="Times New Roman" w:cs="Times New Roman"/>
          <w:szCs w:val="24"/>
        </w:rPr>
      </w:pPr>
      <w:r>
        <w:rPr>
          <w:rFonts w:ascii="Times New Roman" w:hAnsi="Times New Roman" w:cs="Times New Roman"/>
          <w:i/>
          <w:szCs w:val="24"/>
        </w:rPr>
        <w:br w:type="page"/>
      </w:r>
    </w:p>
    <w:p w:rsidR="001F4DBE" w:rsidRPr="00EF1E31" w:rsidRDefault="00A44EF5" w:rsidP="006E4304">
      <w:pPr>
        <w:pStyle w:val="Heading1"/>
        <w:numPr>
          <w:ilvl w:val="0"/>
          <w:numId w:val="8"/>
        </w:numPr>
        <w:spacing w:line="360" w:lineRule="auto"/>
        <w:jc w:val="both"/>
        <w:rPr>
          <w:rFonts w:ascii="Times New Roman" w:hAnsi="Times New Roman" w:cs="Times New Roman"/>
          <w:sz w:val="28"/>
          <w:szCs w:val="28"/>
        </w:rPr>
      </w:pPr>
      <w:bookmarkStart w:id="16" w:name="__RefHeading___Toc441230986"/>
      <w:bookmarkEnd w:id="16"/>
      <w:r w:rsidRPr="00EF1E31">
        <w:rPr>
          <w:rFonts w:ascii="Times New Roman" w:hAnsi="Times New Roman" w:cs="Times New Roman"/>
          <w:sz w:val="28"/>
          <w:szCs w:val="28"/>
        </w:rPr>
        <w:lastRenderedPageBreak/>
        <w:t>External Interface Requirements</w:t>
      </w:r>
    </w:p>
    <w:p w:rsidR="001F4DBE" w:rsidRPr="00EF1E31" w:rsidRDefault="00A44EF5" w:rsidP="006E4304">
      <w:pPr>
        <w:pStyle w:val="Heading2"/>
        <w:numPr>
          <w:ilvl w:val="1"/>
          <w:numId w:val="8"/>
        </w:numPr>
        <w:spacing w:line="360" w:lineRule="auto"/>
        <w:jc w:val="both"/>
        <w:rPr>
          <w:rFonts w:ascii="Times New Roman" w:hAnsi="Times New Roman" w:cs="Times New Roman"/>
          <w:sz w:val="26"/>
          <w:szCs w:val="26"/>
        </w:rPr>
      </w:pPr>
      <w:bookmarkStart w:id="17" w:name="__RefHeading___Toc441230987"/>
      <w:bookmarkEnd w:id="17"/>
      <w:r w:rsidRPr="00EF1E31">
        <w:rPr>
          <w:rFonts w:ascii="Times New Roman" w:hAnsi="Times New Roman" w:cs="Times New Roman"/>
          <w:sz w:val="26"/>
          <w:szCs w:val="26"/>
        </w:rPr>
        <w:t>User Interfaces</w:t>
      </w:r>
    </w:p>
    <w:p w:rsidR="00EB70D7" w:rsidRPr="00711093" w:rsidRDefault="00BF733B"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A first-time user of the mobile application should see the log-in page when he/she opens the application</w:t>
      </w:r>
      <w:r w:rsidR="00EF1E31">
        <w:rPr>
          <w:rFonts w:ascii="Times New Roman" w:hAnsi="Times New Roman" w:cs="Times New Roman"/>
          <w:i w:val="0"/>
          <w:sz w:val="24"/>
          <w:szCs w:val="24"/>
        </w:rPr>
        <w:t>.</w:t>
      </w:r>
      <w:bookmarkStart w:id="18" w:name="_GoBack"/>
      <w:bookmarkEnd w:id="18"/>
    </w:p>
    <w:p w:rsidR="00EB70D7" w:rsidRPr="00711093" w:rsidRDefault="00EB70D7" w:rsidP="000B3790">
      <w:pPr>
        <w:suppressAutoHyphens w:val="0"/>
        <w:spacing w:line="360" w:lineRule="auto"/>
        <w:jc w:val="both"/>
        <w:rPr>
          <w:rFonts w:ascii="Times New Roman" w:hAnsi="Times New Roman" w:cs="Times New Roman"/>
          <w:szCs w:val="24"/>
        </w:rPr>
      </w:pPr>
    </w:p>
    <w:p w:rsidR="008428DC" w:rsidRPr="00711093" w:rsidRDefault="00EB70D7"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noProof/>
          <w:szCs w:val="24"/>
          <w:lang w:eastAsia="en-US"/>
        </w:rPr>
        <w:drawing>
          <wp:inline distT="0" distB="0" distL="0" distR="0" wp14:anchorId="4E24BBB3" wp14:editId="7241A8D4">
            <wp:extent cx="2733675" cy="4772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Page.png"/>
                    <pic:cNvPicPr/>
                  </pic:nvPicPr>
                  <pic:blipFill>
                    <a:blip r:embed="rId19">
                      <a:extLst>
                        <a:ext uri="{28A0092B-C50C-407E-A947-70E740481C1C}">
                          <a14:useLocalDpi xmlns:a14="http://schemas.microsoft.com/office/drawing/2010/main" val="0"/>
                        </a:ext>
                      </a:extLst>
                    </a:blip>
                    <a:stretch>
                      <a:fillRect/>
                    </a:stretch>
                  </pic:blipFill>
                  <pic:spPr>
                    <a:xfrm>
                      <a:off x="0" y="0"/>
                      <a:ext cx="2733675" cy="4772025"/>
                    </a:xfrm>
                    <a:prstGeom prst="rect">
                      <a:avLst/>
                    </a:prstGeom>
                  </pic:spPr>
                </pic:pic>
              </a:graphicData>
            </a:graphic>
          </wp:inline>
        </w:drawing>
      </w:r>
    </w:p>
    <w:p w:rsidR="008428DC" w:rsidRPr="00711093" w:rsidRDefault="008428DC"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br w:type="page"/>
      </w:r>
    </w:p>
    <w:p w:rsidR="008428DC" w:rsidRPr="00711093" w:rsidRDefault="008428DC" w:rsidP="000B3790">
      <w:pPr>
        <w:suppressAutoHyphens w:val="0"/>
        <w:spacing w:line="360" w:lineRule="auto"/>
        <w:jc w:val="both"/>
        <w:rPr>
          <w:rFonts w:ascii="Times New Roman" w:hAnsi="Times New Roman" w:cs="Times New Roman"/>
          <w:b/>
          <w:szCs w:val="24"/>
        </w:rPr>
      </w:pPr>
      <w:r w:rsidRPr="00711093">
        <w:rPr>
          <w:rFonts w:ascii="Times New Roman" w:hAnsi="Times New Roman" w:cs="Times New Roman"/>
          <w:b/>
          <w:szCs w:val="24"/>
        </w:rPr>
        <w:lastRenderedPageBreak/>
        <w:t>Observation form interface</w:t>
      </w:r>
    </w:p>
    <w:p w:rsidR="008428DC" w:rsidRPr="00711093" w:rsidRDefault="008428DC"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This interface comprises of different form fields in the observation form that are entered by the user</w:t>
      </w:r>
    </w:p>
    <w:p w:rsidR="008428DC" w:rsidRPr="00711093" w:rsidRDefault="008428DC" w:rsidP="000B3790">
      <w:pPr>
        <w:suppressAutoHyphens w:val="0"/>
        <w:spacing w:line="360" w:lineRule="auto"/>
        <w:jc w:val="both"/>
        <w:rPr>
          <w:rFonts w:ascii="Times New Roman" w:hAnsi="Times New Roman" w:cs="Times New Roman"/>
          <w:noProof/>
          <w:szCs w:val="24"/>
          <w:lang w:eastAsia="en-US"/>
        </w:rPr>
      </w:pPr>
      <w:r w:rsidRPr="00711093">
        <w:rPr>
          <w:rFonts w:ascii="Times New Roman" w:hAnsi="Times New Roman" w:cs="Times New Roman"/>
          <w:noProof/>
          <w:szCs w:val="24"/>
          <w:lang w:eastAsia="en-US"/>
        </w:rPr>
        <w:drawing>
          <wp:inline distT="0" distB="0" distL="0" distR="0" wp14:anchorId="5BF6AEF2" wp14:editId="21A26357">
            <wp:extent cx="3143250"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ationform.png"/>
                    <pic:cNvPicPr/>
                  </pic:nvPicPr>
                  <pic:blipFill>
                    <a:blip r:embed="rId20">
                      <a:extLst>
                        <a:ext uri="{28A0092B-C50C-407E-A947-70E740481C1C}">
                          <a14:useLocalDpi xmlns:a14="http://schemas.microsoft.com/office/drawing/2010/main" val="0"/>
                        </a:ext>
                      </a:extLst>
                    </a:blip>
                    <a:stretch>
                      <a:fillRect/>
                    </a:stretch>
                  </pic:blipFill>
                  <pic:spPr>
                    <a:xfrm>
                      <a:off x="0" y="0"/>
                      <a:ext cx="3143250" cy="5029200"/>
                    </a:xfrm>
                    <a:prstGeom prst="rect">
                      <a:avLst/>
                    </a:prstGeom>
                  </pic:spPr>
                </pic:pic>
              </a:graphicData>
            </a:graphic>
          </wp:inline>
        </w:drawing>
      </w:r>
      <w:r w:rsidR="00C821D2" w:rsidRPr="00711093">
        <w:rPr>
          <w:rFonts w:ascii="Times New Roman" w:hAnsi="Times New Roman" w:cs="Times New Roman"/>
          <w:noProof/>
          <w:szCs w:val="24"/>
          <w:lang w:eastAsia="en-US"/>
        </w:rPr>
        <w:t xml:space="preserve"> </w:t>
      </w:r>
      <w:r w:rsidR="00C821D2" w:rsidRPr="00711093">
        <w:rPr>
          <w:rFonts w:ascii="Times New Roman" w:hAnsi="Times New Roman" w:cs="Times New Roman"/>
          <w:noProof/>
          <w:szCs w:val="24"/>
          <w:lang w:eastAsia="en-US"/>
        </w:rPr>
        <w:drawing>
          <wp:inline distT="0" distB="0" distL="0" distR="0" wp14:anchorId="6DC9C9E2" wp14:editId="7152D5AA">
            <wp:extent cx="2790825" cy="5172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 form fields.png"/>
                    <pic:cNvPicPr/>
                  </pic:nvPicPr>
                  <pic:blipFill>
                    <a:blip r:embed="rId21">
                      <a:extLst>
                        <a:ext uri="{28A0092B-C50C-407E-A947-70E740481C1C}">
                          <a14:useLocalDpi xmlns:a14="http://schemas.microsoft.com/office/drawing/2010/main" val="0"/>
                        </a:ext>
                      </a:extLst>
                    </a:blip>
                    <a:stretch>
                      <a:fillRect/>
                    </a:stretch>
                  </pic:blipFill>
                  <pic:spPr>
                    <a:xfrm>
                      <a:off x="0" y="0"/>
                      <a:ext cx="2790825" cy="5172075"/>
                    </a:xfrm>
                    <a:prstGeom prst="rect">
                      <a:avLst/>
                    </a:prstGeom>
                  </pic:spPr>
                </pic:pic>
              </a:graphicData>
            </a:graphic>
          </wp:inline>
        </w:drawing>
      </w:r>
    </w:p>
    <w:p w:rsidR="001E70D4" w:rsidRPr="00711093" w:rsidRDefault="001E70D4" w:rsidP="000B3790">
      <w:pPr>
        <w:suppressAutoHyphens w:val="0"/>
        <w:spacing w:line="360" w:lineRule="auto"/>
        <w:jc w:val="both"/>
        <w:rPr>
          <w:rFonts w:ascii="Times New Roman" w:hAnsi="Times New Roman" w:cs="Times New Roman"/>
          <w:noProof/>
          <w:szCs w:val="24"/>
          <w:lang w:eastAsia="en-US"/>
        </w:rPr>
      </w:pPr>
      <w:r w:rsidRPr="00711093">
        <w:rPr>
          <w:rFonts w:ascii="Times New Roman" w:hAnsi="Times New Roman" w:cs="Times New Roman"/>
          <w:noProof/>
          <w:szCs w:val="24"/>
          <w:lang w:eastAsia="en-US"/>
        </w:rPr>
        <w:br w:type="page"/>
      </w:r>
    </w:p>
    <w:p w:rsidR="003B40E5" w:rsidRPr="00711093" w:rsidRDefault="003B40E5" w:rsidP="000B3790">
      <w:pPr>
        <w:suppressAutoHyphens w:val="0"/>
        <w:spacing w:line="360" w:lineRule="auto"/>
        <w:jc w:val="both"/>
        <w:rPr>
          <w:rFonts w:ascii="Times New Roman" w:hAnsi="Times New Roman" w:cs="Times New Roman"/>
          <w:b/>
          <w:noProof/>
          <w:szCs w:val="24"/>
          <w:lang w:eastAsia="en-US"/>
        </w:rPr>
      </w:pPr>
      <w:r w:rsidRPr="00711093">
        <w:rPr>
          <w:rFonts w:ascii="Times New Roman" w:hAnsi="Times New Roman" w:cs="Times New Roman"/>
          <w:b/>
          <w:noProof/>
          <w:szCs w:val="24"/>
          <w:lang w:eastAsia="en-US"/>
        </w:rPr>
        <w:lastRenderedPageBreak/>
        <w:t>Form fields</w:t>
      </w:r>
    </w:p>
    <w:p w:rsidR="00C821D2" w:rsidRPr="00711093" w:rsidRDefault="00C821D2" w:rsidP="000B3790">
      <w:pPr>
        <w:suppressAutoHyphens w:val="0"/>
        <w:spacing w:line="360" w:lineRule="auto"/>
        <w:jc w:val="both"/>
        <w:rPr>
          <w:rFonts w:ascii="Times New Roman" w:hAnsi="Times New Roman" w:cs="Times New Roman"/>
          <w:noProof/>
          <w:szCs w:val="24"/>
          <w:lang w:eastAsia="en-US"/>
        </w:rPr>
      </w:pPr>
      <w:r w:rsidRPr="00711093">
        <w:rPr>
          <w:rFonts w:ascii="Times New Roman" w:hAnsi="Times New Roman" w:cs="Times New Roman"/>
          <w:noProof/>
          <w:szCs w:val="24"/>
          <w:lang w:eastAsia="en-US"/>
        </w:rPr>
        <w:t>These different forms take in different form fields that are specified as shown below</w:t>
      </w:r>
    </w:p>
    <w:p w:rsidR="003B40E5" w:rsidRPr="00711093" w:rsidRDefault="003B40E5" w:rsidP="000B3790">
      <w:pPr>
        <w:suppressAutoHyphens w:val="0"/>
        <w:spacing w:line="360" w:lineRule="auto"/>
        <w:jc w:val="both"/>
        <w:rPr>
          <w:rFonts w:ascii="Times New Roman" w:hAnsi="Times New Roman" w:cs="Times New Roman"/>
          <w:b/>
          <w:noProof/>
          <w:szCs w:val="24"/>
          <w:lang w:eastAsia="en-US"/>
        </w:rPr>
      </w:pPr>
      <w:r w:rsidRPr="00711093">
        <w:rPr>
          <w:rFonts w:ascii="Times New Roman" w:hAnsi="Times New Roman" w:cs="Times New Roman"/>
          <w:b/>
          <w:noProof/>
          <w:szCs w:val="24"/>
          <w:lang w:eastAsia="en-US"/>
        </w:rPr>
        <w:t>Observation form</w:t>
      </w:r>
    </w:p>
    <w:p w:rsidR="003B40E5" w:rsidRPr="00711093" w:rsidRDefault="003B40E5" w:rsidP="000B3790">
      <w:pPr>
        <w:suppressAutoHyphens w:val="0"/>
        <w:spacing w:line="360" w:lineRule="auto"/>
        <w:jc w:val="both"/>
        <w:rPr>
          <w:rFonts w:ascii="Times New Roman" w:hAnsi="Times New Roman" w:cs="Times New Roman"/>
          <w:noProof/>
          <w:szCs w:val="24"/>
          <w:lang w:eastAsia="en-US"/>
        </w:rPr>
      </w:pPr>
      <w:r w:rsidRPr="00711093">
        <w:rPr>
          <w:rFonts w:ascii="Times New Roman" w:hAnsi="Times New Roman" w:cs="Times New Roman"/>
          <w:noProof/>
          <w:szCs w:val="24"/>
          <w:lang w:eastAsia="en-US"/>
        </w:rPr>
        <w:t>This form is used by the observer to capture details read from the manual weather stations. The fields entered are then used to generate different reports</w:t>
      </w:r>
    </w:p>
    <w:p w:rsidR="003B40E5" w:rsidRPr="00711093" w:rsidRDefault="003B40E5" w:rsidP="000B3790">
      <w:pPr>
        <w:suppressAutoHyphens w:val="0"/>
        <w:spacing w:line="360" w:lineRule="auto"/>
        <w:jc w:val="both"/>
        <w:rPr>
          <w:rFonts w:ascii="Times New Roman" w:hAnsi="Times New Roman" w:cs="Times New Roman"/>
          <w:b/>
          <w:noProof/>
          <w:szCs w:val="24"/>
          <w:lang w:eastAsia="en-US"/>
        </w:rPr>
      </w:pPr>
      <w:r w:rsidRPr="00711093">
        <w:rPr>
          <w:rFonts w:ascii="Times New Roman" w:hAnsi="Times New Roman" w:cs="Times New Roman"/>
          <w:b/>
          <w:noProof/>
          <w:szCs w:val="24"/>
          <w:lang w:eastAsia="en-US"/>
        </w:rPr>
        <w:t>Example of the manual observation form</w:t>
      </w:r>
      <w:r w:rsidR="0058465F" w:rsidRPr="00711093">
        <w:rPr>
          <w:rFonts w:ascii="Times New Roman" w:hAnsi="Times New Roman" w:cs="Times New Roman"/>
          <w:b/>
          <w:noProof/>
          <w:szCs w:val="24"/>
          <w:lang w:eastAsia="en-US"/>
        </w:rPr>
        <w:t xml:space="preserve"> </w:t>
      </w:r>
    </w:p>
    <w:p w:rsidR="0058465F" w:rsidRPr="00711093" w:rsidRDefault="0058465F" w:rsidP="000B3790">
      <w:pPr>
        <w:suppressAutoHyphens w:val="0"/>
        <w:spacing w:line="360" w:lineRule="auto"/>
        <w:jc w:val="both"/>
        <w:rPr>
          <w:rFonts w:ascii="Times New Roman" w:hAnsi="Times New Roman" w:cs="Times New Roman"/>
          <w:b/>
          <w:noProof/>
          <w:szCs w:val="24"/>
          <w:lang w:eastAsia="en-US"/>
        </w:rPr>
      </w:pPr>
      <w:r w:rsidRPr="00711093">
        <w:rPr>
          <w:rFonts w:ascii="Times New Roman" w:hAnsi="Times New Roman" w:cs="Times New Roman"/>
          <w:b/>
          <w:noProof/>
          <w:szCs w:val="24"/>
          <w:lang w:eastAsia="en-US"/>
        </w:rPr>
        <w:lastRenderedPageBreak/>
        <w:drawing>
          <wp:inline distT="0" distB="0" distL="0" distR="0" wp14:anchorId="11DBD0A0" wp14:editId="38DF32F6">
            <wp:extent cx="54102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20 at 05.06.07.jpeg"/>
                    <pic:cNvPicPr/>
                  </pic:nvPicPr>
                  <pic:blipFill>
                    <a:blip r:embed="rId22">
                      <a:extLst>
                        <a:ext uri="{28A0092B-C50C-407E-A947-70E740481C1C}">
                          <a14:useLocalDpi xmlns:a14="http://schemas.microsoft.com/office/drawing/2010/main" val="0"/>
                        </a:ext>
                      </a:extLst>
                    </a:blip>
                    <a:stretch>
                      <a:fillRect/>
                    </a:stretch>
                  </pic:blipFill>
                  <pic:spPr>
                    <a:xfrm>
                      <a:off x="0" y="0"/>
                      <a:ext cx="5410200" cy="8229600"/>
                    </a:xfrm>
                    <a:prstGeom prst="rect">
                      <a:avLst/>
                    </a:prstGeom>
                  </pic:spPr>
                </pic:pic>
              </a:graphicData>
            </a:graphic>
          </wp:inline>
        </w:drawing>
      </w:r>
    </w:p>
    <w:tbl>
      <w:tblPr>
        <w:tblStyle w:val="TableGrid"/>
        <w:tblW w:w="0" w:type="auto"/>
        <w:tblLook w:val="04A0" w:firstRow="1" w:lastRow="0" w:firstColumn="1" w:lastColumn="0" w:noHBand="0" w:noVBand="1"/>
      </w:tblPr>
      <w:tblGrid>
        <w:gridCol w:w="2626"/>
        <w:gridCol w:w="2578"/>
        <w:gridCol w:w="2464"/>
        <w:gridCol w:w="2196"/>
      </w:tblGrid>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lastRenderedPageBreak/>
              <w:t>Field name</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Field description</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Field type</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Required?</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Date</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Describes the data entered capture date</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Date</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Yes</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Station name</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Describes the station name</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varchar</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Yes</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Station number</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Describes the station number</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Time</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Describes the time of data capture</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Time in </w:t>
            </w:r>
            <w:proofErr w:type="spellStart"/>
            <w:r w:rsidRPr="00711093">
              <w:rPr>
                <w:rFonts w:ascii="Times New Roman" w:hAnsi="Times New Roman" w:cs="Times New Roman"/>
                <w:szCs w:val="24"/>
              </w:rPr>
              <w:t>zulu</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Total amount of all clouds</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Represents the amount of all clouds available</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Total amount of low clouds</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Describes the amount of low available clouds. It </w:t>
            </w:r>
            <w:proofErr w:type="spellStart"/>
            <w:r w:rsidRPr="00711093">
              <w:rPr>
                <w:rFonts w:ascii="Times New Roman" w:hAnsi="Times New Roman" w:cs="Times New Roman"/>
                <w:szCs w:val="24"/>
              </w:rPr>
              <w:t>highyly</w:t>
            </w:r>
            <w:proofErr w:type="spellEnd"/>
            <w:r w:rsidRPr="00711093">
              <w:rPr>
                <w:rFonts w:ascii="Times New Roman" w:hAnsi="Times New Roman" w:cs="Times New Roman"/>
                <w:szCs w:val="24"/>
              </w:rPr>
              <w:t xml:space="preserve"> depends on the number entered as the total amount of clouds</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c>
          <w:tcPr>
            <w:tcW w:w="2196" w:type="dxa"/>
          </w:tcPr>
          <w:p w:rsidR="003B40E5" w:rsidRPr="00711093" w:rsidRDefault="0058465F"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Type of low clouds</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Describes the type of a low cloud</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Oktas</w:t>
            </w:r>
            <w:proofErr w:type="spellEnd"/>
            <w:r w:rsidRPr="00711093">
              <w:rPr>
                <w:rFonts w:ascii="Times New Roman" w:hAnsi="Times New Roman" w:cs="Times New Roman"/>
                <w:szCs w:val="24"/>
              </w:rPr>
              <w:t xml:space="preserve"> of low cloud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Describes the </w:t>
            </w:r>
            <w:proofErr w:type="spellStart"/>
            <w:r w:rsidRPr="00711093">
              <w:rPr>
                <w:rFonts w:ascii="Times New Roman" w:hAnsi="Times New Roman" w:cs="Times New Roman"/>
                <w:szCs w:val="24"/>
              </w:rPr>
              <w:t>oktas</w:t>
            </w:r>
            <w:proofErr w:type="spellEnd"/>
            <w:r w:rsidRPr="00711093">
              <w:rPr>
                <w:rFonts w:ascii="Times New Roman" w:hAnsi="Times New Roman" w:cs="Times New Roman"/>
                <w:szCs w:val="24"/>
              </w:rPr>
              <w:t xml:space="preserve"> of low cloud</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Height of low cloud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Describes the height of the low cloud</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Clcode</w:t>
            </w:r>
            <w:proofErr w:type="spellEnd"/>
            <w:r w:rsidRPr="00711093">
              <w:rPr>
                <w:rFonts w:ascii="Times New Roman" w:hAnsi="Times New Roman" w:cs="Times New Roman"/>
                <w:szCs w:val="24"/>
              </w:rPr>
              <w:t xml:space="preserve"> of low cloud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Describes the </w:t>
            </w:r>
            <w:proofErr w:type="spellStart"/>
            <w:r w:rsidRPr="00711093">
              <w:rPr>
                <w:rFonts w:ascii="Times New Roman" w:hAnsi="Times New Roman" w:cs="Times New Roman"/>
                <w:szCs w:val="24"/>
              </w:rPr>
              <w:t>clcode</w:t>
            </w:r>
            <w:proofErr w:type="spellEnd"/>
            <w:r w:rsidRPr="00711093">
              <w:rPr>
                <w:rFonts w:ascii="Times New Roman" w:hAnsi="Times New Roman" w:cs="Times New Roman"/>
                <w:szCs w:val="24"/>
              </w:rPr>
              <w:t xml:space="preserve"> of the low cloud</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Enum</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Type of medium cloud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Describes the type of the medium cloud </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Oktas</w:t>
            </w:r>
            <w:proofErr w:type="spellEnd"/>
            <w:r w:rsidRPr="00711093">
              <w:rPr>
                <w:rFonts w:ascii="Times New Roman" w:hAnsi="Times New Roman" w:cs="Times New Roman"/>
                <w:szCs w:val="24"/>
              </w:rPr>
              <w:t xml:space="preserve"> of medium cloud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Describes the </w:t>
            </w:r>
            <w:proofErr w:type="spellStart"/>
            <w:r w:rsidRPr="00711093">
              <w:rPr>
                <w:rFonts w:ascii="Times New Roman" w:hAnsi="Times New Roman" w:cs="Times New Roman"/>
                <w:szCs w:val="24"/>
              </w:rPr>
              <w:t>oktas</w:t>
            </w:r>
            <w:proofErr w:type="spellEnd"/>
            <w:r w:rsidRPr="00711093">
              <w:rPr>
                <w:rFonts w:ascii="Times New Roman" w:hAnsi="Times New Roman" w:cs="Times New Roman"/>
                <w:szCs w:val="24"/>
              </w:rPr>
              <w:t xml:space="preserve"> of medium cloud</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Height of medium cloud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Describes the </w:t>
            </w:r>
            <w:proofErr w:type="spellStart"/>
            <w:r w:rsidRPr="00711093">
              <w:rPr>
                <w:rFonts w:ascii="Times New Roman" w:hAnsi="Times New Roman" w:cs="Times New Roman"/>
                <w:szCs w:val="24"/>
              </w:rPr>
              <w:t>oktas</w:t>
            </w:r>
            <w:proofErr w:type="spellEnd"/>
            <w:r w:rsidRPr="00711093">
              <w:rPr>
                <w:rFonts w:ascii="Times New Roman" w:hAnsi="Times New Roman" w:cs="Times New Roman"/>
                <w:szCs w:val="24"/>
              </w:rPr>
              <w:t xml:space="preserve"> of the medium cloud</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lastRenderedPageBreak/>
              <w:t>Clcode</w:t>
            </w:r>
            <w:proofErr w:type="spellEnd"/>
            <w:r w:rsidRPr="00711093">
              <w:rPr>
                <w:rFonts w:ascii="Times New Roman" w:hAnsi="Times New Roman" w:cs="Times New Roman"/>
                <w:szCs w:val="24"/>
              </w:rPr>
              <w:t xml:space="preserve"> of medium cloud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Describes the </w:t>
            </w:r>
            <w:proofErr w:type="spellStart"/>
            <w:r w:rsidRPr="00711093">
              <w:rPr>
                <w:rFonts w:ascii="Times New Roman" w:hAnsi="Times New Roman" w:cs="Times New Roman"/>
                <w:szCs w:val="24"/>
              </w:rPr>
              <w:t>clcode</w:t>
            </w:r>
            <w:proofErr w:type="spellEnd"/>
            <w:r w:rsidRPr="00711093">
              <w:rPr>
                <w:rFonts w:ascii="Times New Roman" w:hAnsi="Times New Roman" w:cs="Times New Roman"/>
                <w:szCs w:val="24"/>
              </w:rPr>
              <w:t xml:space="preserve"> of the medium</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Enum</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Type of high cloud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Describes the type of the medium cloud </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Oktas</w:t>
            </w:r>
            <w:proofErr w:type="spellEnd"/>
            <w:r w:rsidRPr="00711093">
              <w:rPr>
                <w:rFonts w:ascii="Times New Roman" w:hAnsi="Times New Roman" w:cs="Times New Roman"/>
                <w:szCs w:val="24"/>
              </w:rPr>
              <w:t xml:space="preserve"> of high cloud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Describes the </w:t>
            </w:r>
            <w:proofErr w:type="spellStart"/>
            <w:r w:rsidRPr="00711093">
              <w:rPr>
                <w:rFonts w:ascii="Times New Roman" w:hAnsi="Times New Roman" w:cs="Times New Roman"/>
                <w:szCs w:val="24"/>
              </w:rPr>
              <w:t>oktas</w:t>
            </w:r>
            <w:proofErr w:type="spellEnd"/>
            <w:r w:rsidRPr="00711093">
              <w:rPr>
                <w:rFonts w:ascii="Times New Roman" w:hAnsi="Times New Roman" w:cs="Times New Roman"/>
                <w:szCs w:val="24"/>
              </w:rPr>
              <w:t xml:space="preserve"> of medium cloud</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Height of high cloud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Describes the </w:t>
            </w:r>
            <w:proofErr w:type="spellStart"/>
            <w:r w:rsidRPr="00711093">
              <w:rPr>
                <w:rFonts w:ascii="Times New Roman" w:hAnsi="Times New Roman" w:cs="Times New Roman"/>
                <w:szCs w:val="24"/>
              </w:rPr>
              <w:t>oktas</w:t>
            </w:r>
            <w:proofErr w:type="spellEnd"/>
            <w:r w:rsidRPr="00711093">
              <w:rPr>
                <w:rFonts w:ascii="Times New Roman" w:hAnsi="Times New Roman" w:cs="Times New Roman"/>
                <w:szCs w:val="24"/>
              </w:rPr>
              <w:t xml:space="preserve"> of the medium cloud</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Clcode</w:t>
            </w:r>
            <w:proofErr w:type="spellEnd"/>
            <w:r w:rsidRPr="00711093">
              <w:rPr>
                <w:rFonts w:ascii="Times New Roman" w:hAnsi="Times New Roman" w:cs="Times New Roman"/>
                <w:szCs w:val="24"/>
              </w:rPr>
              <w:t xml:space="preserve"> of high cloud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Describes the </w:t>
            </w:r>
            <w:proofErr w:type="spellStart"/>
            <w:r w:rsidRPr="00711093">
              <w:rPr>
                <w:rFonts w:ascii="Times New Roman" w:hAnsi="Times New Roman" w:cs="Times New Roman"/>
                <w:szCs w:val="24"/>
              </w:rPr>
              <w:t>clcode</w:t>
            </w:r>
            <w:proofErr w:type="spellEnd"/>
            <w:r w:rsidRPr="00711093">
              <w:rPr>
                <w:rFonts w:ascii="Times New Roman" w:hAnsi="Times New Roman" w:cs="Times New Roman"/>
                <w:szCs w:val="24"/>
              </w:rPr>
              <w:t xml:space="preserve"> of the medium</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Enum</w:t>
            </w:r>
            <w:proofErr w:type="spellEnd"/>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Cloud search light reading</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Rainfall</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Describes the rainfall reading</w:t>
            </w: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Dry bulb</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Wet bulb</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Max read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Max reset</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Min read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Min reset</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Piche</w:t>
            </w:r>
            <w:proofErr w:type="spellEnd"/>
            <w:r w:rsidRPr="00711093">
              <w:rPr>
                <w:rFonts w:ascii="Times New Roman" w:hAnsi="Times New Roman" w:cs="Times New Roman"/>
                <w:szCs w:val="24"/>
              </w:rPr>
              <w:t xml:space="preserve"> read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Piche</w:t>
            </w:r>
            <w:proofErr w:type="spellEnd"/>
            <w:r w:rsidRPr="00711093">
              <w:rPr>
                <w:rFonts w:ascii="Times New Roman" w:hAnsi="Times New Roman" w:cs="Times New Roman"/>
                <w:szCs w:val="24"/>
              </w:rPr>
              <w:t xml:space="preserve"> reset</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Time </w:t>
            </w:r>
            <w:proofErr w:type="spellStart"/>
            <w:r w:rsidRPr="00711093">
              <w:rPr>
                <w:rFonts w:ascii="Times New Roman" w:hAnsi="Times New Roman" w:cs="Times New Roman"/>
                <w:szCs w:val="24"/>
              </w:rPr>
              <w:t>martks</w:t>
            </w:r>
            <w:proofErr w:type="spellEnd"/>
            <w:r w:rsidRPr="00711093">
              <w:rPr>
                <w:rFonts w:ascii="Times New Roman" w:hAnsi="Times New Roman" w:cs="Times New Roman"/>
                <w:szCs w:val="24"/>
              </w:rPr>
              <w:t xml:space="preserve"> thermo</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Time marks </w:t>
            </w:r>
            <w:proofErr w:type="spellStart"/>
            <w:r w:rsidRPr="00711093">
              <w:rPr>
                <w:rFonts w:ascii="Times New Roman" w:hAnsi="Times New Roman" w:cs="Times New Roman"/>
                <w:szCs w:val="24"/>
              </w:rPr>
              <w:t>hygro</w:t>
            </w:r>
            <w:proofErr w:type="spellEnd"/>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Time marks rain record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Present weather</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String</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Visibility</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Wind direction</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Wind speed</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Y</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Gusting</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lastRenderedPageBreak/>
              <w:t>Attd</w:t>
            </w:r>
            <w:proofErr w:type="spellEnd"/>
            <w:r w:rsidRPr="00711093">
              <w:rPr>
                <w:rFonts w:ascii="Times New Roman" w:hAnsi="Times New Roman" w:cs="Times New Roman"/>
                <w:szCs w:val="24"/>
              </w:rPr>
              <w:t xml:space="preserve"> thermo</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PrAsRead</w:t>
            </w:r>
            <w:proofErr w:type="spellEnd"/>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Correction</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CLP</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MSLPr</w:t>
            </w:r>
            <w:proofErr w:type="spellEnd"/>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Time marks Barograph</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Time marks anemograph</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integer</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Other </w:t>
            </w:r>
            <w:proofErr w:type="spellStart"/>
            <w:r w:rsidRPr="00711093">
              <w:rPr>
                <w:rFonts w:ascii="Times New Roman" w:hAnsi="Times New Roman" w:cs="Times New Roman"/>
                <w:szCs w:val="24"/>
              </w:rPr>
              <w:t>TMarks</w:t>
            </w:r>
            <w:proofErr w:type="spellEnd"/>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String</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r w:rsidR="003B40E5" w:rsidRPr="00711093" w:rsidTr="00A454A2">
        <w:tc>
          <w:tcPr>
            <w:tcW w:w="262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Remarks</w:t>
            </w:r>
          </w:p>
        </w:tc>
        <w:tc>
          <w:tcPr>
            <w:tcW w:w="2578" w:type="dxa"/>
          </w:tcPr>
          <w:p w:rsidR="003B40E5" w:rsidRPr="00711093" w:rsidRDefault="003B40E5" w:rsidP="00A454A2">
            <w:pPr>
              <w:suppressAutoHyphens w:val="0"/>
              <w:spacing w:line="360" w:lineRule="auto"/>
              <w:jc w:val="both"/>
              <w:rPr>
                <w:rFonts w:ascii="Times New Roman" w:hAnsi="Times New Roman" w:cs="Times New Roman"/>
                <w:szCs w:val="24"/>
              </w:rPr>
            </w:pPr>
          </w:p>
        </w:tc>
        <w:tc>
          <w:tcPr>
            <w:tcW w:w="2464"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String</w:t>
            </w:r>
          </w:p>
        </w:tc>
        <w:tc>
          <w:tcPr>
            <w:tcW w:w="2196" w:type="dxa"/>
          </w:tcPr>
          <w:p w:rsidR="003B40E5" w:rsidRPr="00711093" w:rsidRDefault="003B40E5" w:rsidP="00A454A2">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N</w:t>
            </w:r>
          </w:p>
        </w:tc>
      </w:tr>
    </w:tbl>
    <w:p w:rsidR="003B40E5" w:rsidRPr="00711093" w:rsidRDefault="003B40E5">
      <w:pPr>
        <w:suppressAutoHyphens w:val="0"/>
        <w:spacing w:line="276" w:lineRule="auto"/>
        <w:rPr>
          <w:rFonts w:ascii="Times New Roman" w:hAnsi="Times New Roman" w:cs="Times New Roman"/>
          <w:noProof/>
          <w:szCs w:val="24"/>
          <w:lang w:eastAsia="en-US"/>
        </w:rPr>
      </w:pPr>
      <w:r w:rsidRPr="00711093">
        <w:rPr>
          <w:rFonts w:ascii="Times New Roman" w:hAnsi="Times New Roman" w:cs="Times New Roman"/>
          <w:noProof/>
          <w:szCs w:val="24"/>
          <w:lang w:eastAsia="en-US"/>
        </w:rPr>
        <w:br w:type="page"/>
      </w:r>
    </w:p>
    <w:p w:rsidR="003B40E5" w:rsidRPr="00711093" w:rsidRDefault="0048053B" w:rsidP="000B3790">
      <w:pPr>
        <w:suppressAutoHyphens w:val="0"/>
        <w:spacing w:line="360" w:lineRule="auto"/>
        <w:jc w:val="both"/>
        <w:rPr>
          <w:rFonts w:ascii="Times New Roman" w:hAnsi="Times New Roman" w:cs="Times New Roman"/>
          <w:b/>
          <w:noProof/>
          <w:szCs w:val="24"/>
          <w:lang w:eastAsia="en-US"/>
        </w:rPr>
      </w:pPr>
      <w:r w:rsidRPr="00711093">
        <w:rPr>
          <w:rFonts w:ascii="Times New Roman" w:hAnsi="Times New Roman" w:cs="Times New Roman"/>
          <w:b/>
          <w:noProof/>
          <w:szCs w:val="24"/>
          <w:lang w:eastAsia="en-US"/>
        </w:rPr>
        <w:lastRenderedPageBreak/>
        <w:t>Other fields</w:t>
      </w:r>
    </w:p>
    <w:tbl>
      <w:tblPr>
        <w:tblStyle w:val="TableGrid"/>
        <w:tblW w:w="0" w:type="auto"/>
        <w:tblLook w:val="04A0" w:firstRow="1" w:lastRow="0" w:firstColumn="1" w:lastColumn="0" w:noHBand="0" w:noVBand="1"/>
      </w:tblPr>
      <w:tblGrid>
        <w:gridCol w:w="4047"/>
        <w:gridCol w:w="3169"/>
        <w:gridCol w:w="2648"/>
      </w:tblGrid>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b/>
                <w:szCs w:val="24"/>
              </w:rPr>
            </w:pPr>
            <w:r w:rsidRPr="00711093">
              <w:rPr>
                <w:rFonts w:ascii="Times New Roman" w:hAnsi="Times New Roman" w:cs="Times New Roman"/>
                <w:b/>
                <w:szCs w:val="24"/>
              </w:rPr>
              <w:t>Field name</w:t>
            </w:r>
          </w:p>
        </w:tc>
        <w:tc>
          <w:tcPr>
            <w:tcW w:w="3169" w:type="dxa"/>
          </w:tcPr>
          <w:p w:rsidR="00A44EF5" w:rsidRPr="00711093" w:rsidRDefault="00A44EF5" w:rsidP="000B3790">
            <w:pPr>
              <w:suppressAutoHyphens w:val="0"/>
              <w:spacing w:line="360" w:lineRule="auto"/>
              <w:jc w:val="both"/>
              <w:rPr>
                <w:rFonts w:ascii="Times New Roman" w:hAnsi="Times New Roman" w:cs="Times New Roman"/>
                <w:b/>
                <w:szCs w:val="24"/>
              </w:rPr>
            </w:pPr>
            <w:r w:rsidRPr="00711093">
              <w:rPr>
                <w:rFonts w:ascii="Times New Roman" w:hAnsi="Times New Roman" w:cs="Times New Roman"/>
                <w:b/>
                <w:szCs w:val="24"/>
              </w:rPr>
              <w:t>Field description</w:t>
            </w:r>
          </w:p>
        </w:tc>
        <w:tc>
          <w:tcPr>
            <w:tcW w:w="2648" w:type="dxa"/>
          </w:tcPr>
          <w:p w:rsidR="00A44EF5" w:rsidRPr="00711093" w:rsidRDefault="00A44EF5" w:rsidP="000B3790">
            <w:pPr>
              <w:suppressAutoHyphens w:val="0"/>
              <w:spacing w:line="360" w:lineRule="auto"/>
              <w:jc w:val="both"/>
              <w:rPr>
                <w:rFonts w:ascii="Times New Roman" w:hAnsi="Times New Roman" w:cs="Times New Roman"/>
                <w:b/>
                <w:szCs w:val="24"/>
              </w:rPr>
            </w:pPr>
            <w:r w:rsidRPr="00711093">
              <w:rPr>
                <w:rFonts w:ascii="Times New Roman" w:hAnsi="Times New Roman" w:cs="Times New Roman"/>
                <w:b/>
                <w:szCs w:val="24"/>
              </w:rPr>
              <w:t>Field type</w:t>
            </w:r>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Time</w:t>
            </w:r>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Captures the UTC time for the record</w:t>
            </w:r>
          </w:p>
        </w:tc>
        <w:tc>
          <w:tcPr>
            <w:tcW w:w="2648"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Zulu time</w:t>
            </w:r>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Unit of wind speed</w:t>
            </w:r>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Captures an integer value for the wind speed</w:t>
            </w:r>
          </w:p>
        </w:tc>
        <w:tc>
          <w:tcPr>
            <w:tcW w:w="2648" w:type="dxa"/>
          </w:tcPr>
          <w:p w:rsidR="00A44EF5" w:rsidRPr="00711093" w:rsidRDefault="00A44EF5"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indorOmissionOfprecipitation</w:t>
            </w:r>
            <w:proofErr w:type="spellEnd"/>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p>
        </w:tc>
        <w:tc>
          <w:tcPr>
            <w:tcW w:w="2648" w:type="dxa"/>
          </w:tcPr>
          <w:p w:rsidR="00A44EF5" w:rsidRPr="00711093" w:rsidRDefault="00A44EF5"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Type of station present past weather</w:t>
            </w:r>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p>
        </w:tc>
        <w:tc>
          <w:tcPr>
            <w:tcW w:w="2648" w:type="dxa"/>
          </w:tcPr>
          <w:p w:rsidR="00A44EF5" w:rsidRPr="00711093" w:rsidRDefault="00A44EF5"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Height of lowest cloud</w:t>
            </w:r>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p>
        </w:tc>
        <w:tc>
          <w:tcPr>
            <w:tcW w:w="2648" w:type="dxa"/>
          </w:tcPr>
          <w:p w:rsidR="00A44EF5" w:rsidRPr="00711093" w:rsidRDefault="00A44EF5"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Standard isobaric surface</w:t>
            </w:r>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p>
        </w:tc>
        <w:tc>
          <w:tcPr>
            <w:tcW w:w="2648" w:type="dxa"/>
          </w:tcPr>
          <w:p w:rsidR="00A44EF5" w:rsidRPr="00711093" w:rsidRDefault="00A44EF5"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GPM</w:t>
            </w:r>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p>
        </w:tc>
        <w:tc>
          <w:tcPr>
            <w:tcW w:w="2648" w:type="dxa"/>
          </w:tcPr>
          <w:p w:rsidR="00A44EF5" w:rsidRPr="00711093" w:rsidRDefault="00A44EF5"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Duration of period of </w:t>
            </w:r>
            <w:proofErr w:type="spellStart"/>
            <w:r w:rsidRPr="00711093">
              <w:rPr>
                <w:rFonts w:ascii="Times New Roman" w:hAnsi="Times New Roman" w:cs="Times New Roman"/>
                <w:szCs w:val="24"/>
              </w:rPr>
              <w:t>preciptation</w:t>
            </w:r>
            <w:proofErr w:type="spellEnd"/>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p>
        </w:tc>
        <w:tc>
          <w:tcPr>
            <w:tcW w:w="2648" w:type="dxa"/>
          </w:tcPr>
          <w:p w:rsidR="00A44EF5" w:rsidRPr="00711093" w:rsidRDefault="00A44EF5"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Past weather</w:t>
            </w:r>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p>
        </w:tc>
        <w:tc>
          <w:tcPr>
            <w:tcW w:w="2648" w:type="dxa"/>
          </w:tcPr>
          <w:p w:rsidR="00A44EF5" w:rsidRPr="00711093" w:rsidRDefault="00A44EF5"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Grass min temp </w:t>
            </w:r>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p>
        </w:tc>
        <w:tc>
          <w:tcPr>
            <w:tcW w:w="2648" w:type="dxa"/>
          </w:tcPr>
          <w:p w:rsidR="00A44EF5" w:rsidRPr="00711093" w:rsidRDefault="00A44EF5"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CI of </w:t>
            </w:r>
            <w:r w:rsidR="00711093" w:rsidRPr="00711093">
              <w:rPr>
                <w:rFonts w:ascii="Times New Roman" w:hAnsi="Times New Roman" w:cs="Times New Roman"/>
                <w:szCs w:val="24"/>
              </w:rPr>
              <w:t>precipitation</w:t>
            </w:r>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p>
        </w:tc>
        <w:tc>
          <w:tcPr>
            <w:tcW w:w="2648" w:type="dxa"/>
          </w:tcPr>
          <w:p w:rsidR="00A44EF5" w:rsidRPr="00711093" w:rsidRDefault="00A44EF5"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 xml:space="preserve">BE of </w:t>
            </w:r>
            <w:r w:rsidR="00711093" w:rsidRPr="00711093">
              <w:rPr>
                <w:rFonts w:ascii="Times New Roman" w:hAnsi="Times New Roman" w:cs="Times New Roman"/>
                <w:szCs w:val="24"/>
              </w:rPr>
              <w:t>precipitation</w:t>
            </w:r>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p>
        </w:tc>
        <w:tc>
          <w:tcPr>
            <w:tcW w:w="2648" w:type="dxa"/>
          </w:tcPr>
          <w:p w:rsidR="00A44EF5" w:rsidRPr="00711093" w:rsidRDefault="00A44EF5"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Indicator of type of instrumentation</w:t>
            </w:r>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p>
        </w:tc>
        <w:tc>
          <w:tcPr>
            <w:tcW w:w="2648" w:type="dxa"/>
          </w:tcPr>
          <w:p w:rsidR="00A44EF5" w:rsidRPr="00711093" w:rsidRDefault="008B04A1"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w:t>
            </w:r>
            <w:r w:rsidR="00A44EF5" w:rsidRPr="00711093">
              <w:rPr>
                <w:rFonts w:ascii="Times New Roman" w:hAnsi="Times New Roman" w:cs="Times New Roman"/>
                <w:szCs w:val="24"/>
              </w:rPr>
              <w:t>nt</w:t>
            </w:r>
            <w:proofErr w:type="spellEnd"/>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Duration of sunshine</w:t>
            </w:r>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p>
        </w:tc>
        <w:tc>
          <w:tcPr>
            <w:tcW w:w="2648" w:type="dxa"/>
          </w:tcPr>
          <w:p w:rsidR="00A44EF5" w:rsidRPr="00711093" w:rsidRDefault="00A44EF5"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Int</w:t>
            </w:r>
            <w:proofErr w:type="spellEnd"/>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Sign of pressure change</w:t>
            </w:r>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p>
        </w:tc>
        <w:tc>
          <w:tcPr>
            <w:tcW w:w="2648" w:type="dxa"/>
          </w:tcPr>
          <w:p w:rsidR="00A44EF5" w:rsidRPr="00711093" w:rsidRDefault="008B04A1"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w:t>
            </w:r>
            <w:r w:rsidR="00A44EF5" w:rsidRPr="00711093">
              <w:rPr>
                <w:rFonts w:ascii="Times New Roman" w:hAnsi="Times New Roman" w:cs="Times New Roman"/>
                <w:szCs w:val="24"/>
              </w:rPr>
              <w:t>nt</w:t>
            </w:r>
            <w:proofErr w:type="spellEnd"/>
          </w:p>
        </w:tc>
      </w:tr>
      <w:tr w:rsidR="00A44EF5" w:rsidRPr="00711093" w:rsidTr="00A44EF5">
        <w:tc>
          <w:tcPr>
            <w:tcW w:w="4047" w:type="dxa"/>
          </w:tcPr>
          <w:p w:rsidR="00A44EF5" w:rsidRPr="00711093" w:rsidRDefault="00A44EF5"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Supp_info</w:t>
            </w:r>
            <w:proofErr w:type="spellEnd"/>
          </w:p>
        </w:tc>
        <w:tc>
          <w:tcPr>
            <w:tcW w:w="3169" w:type="dxa"/>
          </w:tcPr>
          <w:p w:rsidR="00A44EF5" w:rsidRPr="00711093" w:rsidRDefault="00A44EF5" w:rsidP="000B3790">
            <w:pPr>
              <w:suppressAutoHyphens w:val="0"/>
              <w:spacing w:line="360" w:lineRule="auto"/>
              <w:jc w:val="both"/>
              <w:rPr>
                <w:rFonts w:ascii="Times New Roman" w:hAnsi="Times New Roman" w:cs="Times New Roman"/>
                <w:szCs w:val="24"/>
              </w:rPr>
            </w:pPr>
          </w:p>
        </w:tc>
        <w:tc>
          <w:tcPr>
            <w:tcW w:w="2648" w:type="dxa"/>
          </w:tcPr>
          <w:p w:rsidR="00A44EF5" w:rsidRPr="00711093" w:rsidRDefault="008B04A1"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T</w:t>
            </w:r>
            <w:r w:rsidR="007850F3" w:rsidRPr="00711093">
              <w:rPr>
                <w:rFonts w:ascii="Times New Roman" w:hAnsi="Times New Roman" w:cs="Times New Roman"/>
                <w:szCs w:val="24"/>
              </w:rPr>
              <w:t>ext</w:t>
            </w:r>
          </w:p>
        </w:tc>
      </w:tr>
      <w:tr w:rsidR="007850F3" w:rsidRPr="00711093" w:rsidTr="00A44EF5">
        <w:tc>
          <w:tcPr>
            <w:tcW w:w="4047" w:type="dxa"/>
          </w:tcPr>
          <w:p w:rsidR="007850F3" w:rsidRPr="00711093" w:rsidRDefault="007850F3"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Vapour</w:t>
            </w:r>
            <w:proofErr w:type="spellEnd"/>
            <w:r w:rsidRPr="00711093">
              <w:rPr>
                <w:rFonts w:ascii="Times New Roman" w:hAnsi="Times New Roman" w:cs="Times New Roman"/>
                <w:szCs w:val="24"/>
              </w:rPr>
              <w:t xml:space="preserve"> pressure</w:t>
            </w:r>
          </w:p>
        </w:tc>
        <w:tc>
          <w:tcPr>
            <w:tcW w:w="3169" w:type="dxa"/>
          </w:tcPr>
          <w:p w:rsidR="007850F3" w:rsidRPr="00711093" w:rsidRDefault="007850F3" w:rsidP="000B3790">
            <w:pPr>
              <w:suppressAutoHyphens w:val="0"/>
              <w:spacing w:line="360" w:lineRule="auto"/>
              <w:jc w:val="both"/>
              <w:rPr>
                <w:rFonts w:ascii="Times New Roman" w:hAnsi="Times New Roman" w:cs="Times New Roman"/>
                <w:szCs w:val="24"/>
              </w:rPr>
            </w:pPr>
          </w:p>
        </w:tc>
        <w:tc>
          <w:tcPr>
            <w:tcW w:w="2648" w:type="dxa"/>
          </w:tcPr>
          <w:p w:rsidR="007850F3" w:rsidRPr="00711093" w:rsidRDefault="008B04A1"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w:t>
            </w:r>
            <w:r w:rsidR="007850F3" w:rsidRPr="00711093">
              <w:rPr>
                <w:rFonts w:ascii="Times New Roman" w:hAnsi="Times New Roman" w:cs="Times New Roman"/>
                <w:szCs w:val="24"/>
              </w:rPr>
              <w:t>nt</w:t>
            </w:r>
            <w:proofErr w:type="spellEnd"/>
          </w:p>
        </w:tc>
      </w:tr>
      <w:tr w:rsidR="007850F3" w:rsidRPr="00711093" w:rsidTr="00A44EF5">
        <w:tc>
          <w:tcPr>
            <w:tcW w:w="4047" w:type="dxa"/>
          </w:tcPr>
          <w:p w:rsidR="007850F3" w:rsidRPr="00711093" w:rsidRDefault="007850F3"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t>Wind run</w:t>
            </w:r>
          </w:p>
        </w:tc>
        <w:tc>
          <w:tcPr>
            <w:tcW w:w="3169" w:type="dxa"/>
          </w:tcPr>
          <w:p w:rsidR="007850F3" w:rsidRPr="00711093" w:rsidRDefault="007850F3" w:rsidP="000B3790">
            <w:pPr>
              <w:suppressAutoHyphens w:val="0"/>
              <w:spacing w:line="360" w:lineRule="auto"/>
              <w:jc w:val="both"/>
              <w:rPr>
                <w:rFonts w:ascii="Times New Roman" w:hAnsi="Times New Roman" w:cs="Times New Roman"/>
                <w:szCs w:val="24"/>
              </w:rPr>
            </w:pPr>
          </w:p>
        </w:tc>
        <w:tc>
          <w:tcPr>
            <w:tcW w:w="2648" w:type="dxa"/>
          </w:tcPr>
          <w:p w:rsidR="007850F3" w:rsidRPr="00711093" w:rsidRDefault="008B04A1"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w:t>
            </w:r>
            <w:r w:rsidR="007850F3" w:rsidRPr="00711093">
              <w:rPr>
                <w:rFonts w:ascii="Times New Roman" w:hAnsi="Times New Roman" w:cs="Times New Roman"/>
                <w:szCs w:val="24"/>
              </w:rPr>
              <w:t>nt</w:t>
            </w:r>
            <w:proofErr w:type="spellEnd"/>
          </w:p>
        </w:tc>
      </w:tr>
      <w:tr w:rsidR="007850F3" w:rsidRPr="00711093" w:rsidTr="00A44EF5">
        <w:tc>
          <w:tcPr>
            <w:tcW w:w="4047" w:type="dxa"/>
          </w:tcPr>
          <w:p w:rsidR="007850F3" w:rsidRPr="00711093" w:rsidRDefault="007850F3"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T_H_Graph</w:t>
            </w:r>
            <w:proofErr w:type="spellEnd"/>
          </w:p>
        </w:tc>
        <w:tc>
          <w:tcPr>
            <w:tcW w:w="3169" w:type="dxa"/>
          </w:tcPr>
          <w:p w:rsidR="007850F3" w:rsidRPr="00711093" w:rsidRDefault="007850F3" w:rsidP="000B3790">
            <w:pPr>
              <w:suppressAutoHyphens w:val="0"/>
              <w:spacing w:line="360" w:lineRule="auto"/>
              <w:jc w:val="both"/>
              <w:rPr>
                <w:rFonts w:ascii="Times New Roman" w:hAnsi="Times New Roman" w:cs="Times New Roman"/>
                <w:szCs w:val="24"/>
              </w:rPr>
            </w:pPr>
          </w:p>
        </w:tc>
        <w:tc>
          <w:tcPr>
            <w:tcW w:w="2648" w:type="dxa"/>
          </w:tcPr>
          <w:p w:rsidR="007850F3" w:rsidRPr="00711093" w:rsidRDefault="008B04A1" w:rsidP="000B3790">
            <w:pPr>
              <w:suppressAutoHyphens w:val="0"/>
              <w:spacing w:line="360" w:lineRule="auto"/>
              <w:jc w:val="both"/>
              <w:rPr>
                <w:rFonts w:ascii="Times New Roman" w:hAnsi="Times New Roman" w:cs="Times New Roman"/>
                <w:szCs w:val="24"/>
              </w:rPr>
            </w:pPr>
            <w:proofErr w:type="spellStart"/>
            <w:r w:rsidRPr="00711093">
              <w:rPr>
                <w:rFonts w:ascii="Times New Roman" w:hAnsi="Times New Roman" w:cs="Times New Roman"/>
                <w:szCs w:val="24"/>
              </w:rPr>
              <w:t>I</w:t>
            </w:r>
            <w:r w:rsidR="007850F3" w:rsidRPr="00711093">
              <w:rPr>
                <w:rFonts w:ascii="Times New Roman" w:hAnsi="Times New Roman" w:cs="Times New Roman"/>
                <w:szCs w:val="24"/>
              </w:rPr>
              <w:t>nt</w:t>
            </w:r>
            <w:proofErr w:type="spellEnd"/>
          </w:p>
        </w:tc>
      </w:tr>
    </w:tbl>
    <w:p w:rsidR="00EB70D7" w:rsidRPr="00711093" w:rsidRDefault="008428DC"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br w:type="page"/>
      </w:r>
      <w:r w:rsidR="00C821D2" w:rsidRPr="00711093">
        <w:rPr>
          <w:rFonts w:ascii="Times New Roman" w:hAnsi="Times New Roman" w:cs="Times New Roman"/>
          <w:noProof/>
          <w:szCs w:val="24"/>
          <w:lang w:eastAsia="en-US"/>
        </w:rPr>
        <w:lastRenderedPageBreak/>
        <w:t xml:space="preserve"> </w:t>
      </w:r>
      <w:r w:rsidR="00EB70D7" w:rsidRPr="00711093">
        <w:rPr>
          <w:rFonts w:ascii="Times New Roman" w:hAnsi="Times New Roman" w:cs="Times New Roman"/>
          <w:szCs w:val="24"/>
        </w:rPr>
        <w:br w:type="page"/>
      </w:r>
    </w:p>
    <w:p w:rsidR="001F4DBE" w:rsidRPr="00711093" w:rsidRDefault="00A44EF5" w:rsidP="006E4304">
      <w:pPr>
        <w:pStyle w:val="Heading2"/>
        <w:numPr>
          <w:ilvl w:val="1"/>
          <w:numId w:val="8"/>
        </w:numPr>
        <w:spacing w:line="360" w:lineRule="auto"/>
        <w:jc w:val="both"/>
        <w:rPr>
          <w:rFonts w:ascii="Times New Roman" w:hAnsi="Times New Roman" w:cs="Times New Roman"/>
          <w:sz w:val="24"/>
          <w:szCs w:val="24"/>
        </w:rPr>
      </w:pPr>
      <w:bookmarkStart w:id="19" w:name="__RefHeading___Toc441230988"/>
      <w:bookmarkEnd w:id="19"/>
      <w:r w:rsidRPr="00711093">
        <w:rPr>
          <w:rFonts w:ascii="Times New Roman" w:hAnsi="Times New Roman" w:cs="Times New Roman"/>
          <w:sz w:val="24"/>
          <w:szCs w:val="24"/>
        </w:rPr>
        <w:lastRenderedPageBreak/>
        <w:t>Hardware Interfaces</w:t>
      </w:r>
    </w:p>
    <w:p w:rsidR="001F4DBE" w:rsidRPr="00711093" w:rsidRDefault="0048053B" w:rsidP="000B3790">
      <w:pPr>
        <w:pStyle w:val="template"/>
        <w:spacing w:line="360" w:lineRule="auto"/>
        <w:jc w:val="both"/>
        <w:rPr>
          <w:rFonts w:ascii="Times New Roman" w:hAnsi="Times New Roman" w:cs="Times New Roman"/>
          <w:b/>
          <w:i w:val="0"/>
          <w:sz w:val="24"/>
          <w:szCs w:val="24"/>
        </w:rPr>
      </w:pPr>
      <w:r w:rsidRPr="00711093">
        <w:rPr>
          <w:rFonts w:ascii="Times New Roman" w:hAnsi="Times New Roman" w:cs="Times New Roman"/>
          <w:b/>
          <w:i w:val="0"/>
          <w:sz w:val="24"/>
          <w:szCs w:val="24"/>
        </w:rPr>
        <w:t xml:space="preserve">3.2.1 </w:t>
      </w:r>
      <w:r w:rsidR="00A44EF5" w:rsidRPr="00711093">
        <w:rPr>
          <w:rFonts w:ascii="Times New Roman" w:hAnsi="Times New Roman" w:cs="Times New Roman"/>
          <w:b/>
          <w:i w:val="0"/>
          <w:sz w:val="24"/>
          <w:szCs w:val="24"/>
        </w:rPr>
        <w:t>Mobile application</w:t>
      </w:r>
    </w:p>
    <w:p w:rsidR="001F4DBE" w:rsidRPr="00711093" w:rsidRDefault="0048053B"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M</w:t>
      </w:r>
      <w:r w:rsidR="00A44EF5" w:rsidRPr="00711093">
        <w:rPr>
          <w:rFonts w:ascii="Times New Roman" w:hAnsi="Times New Roman" w:cs="Times New Roman"/>
          <w:i w:val="0"/>
          <w:sz w:val="24"/>
          <w:szCs w:val="24"/>
        </w:rPr>
        <w:t xml:space="preserve">obile devices:  the application will run on all android devices supporting </w:t>
      </w:r>
      <w:proofErr w:type="gramStart"/>
      <w:r w:rsidR="00A44EF5" w:rsidRPr="00711093">
        <w:rPr>
          <w:rFonts w:ascii="Times New Roman" w:hAnsi="Times New Roman" w:cs="Times New Roman"/>
          <w:i w:val="0"/>
          <w:sz w:val="24"/>
          <w:szCs w:val="24"/>
        </w:rPr>
        <w:t>android  version</w:t>
      </w:r>
      <w:proofErr w:type="gramEnd"/>
      <w:r w:rsidR="00A44EF5" w:rsidRPr="00711093">
        <w:rPr>
          <w:rFonts w:ascii="Times New Roman" w:hAnsi="Times New Roman" w:cs="Times New Roman"/>
          <w:i w:val="0"/>
          <w:sz w:val="24"/>
          <w:szCs w:val="24"/>
        </w:rPr>
        <w:t xml:space="preserve">  4.1.1 and above</w:t>
      </w:r>
    </w:p>
    <w:p w:rsidR="001F4DBE" w:rsidRPr="00711093" w:rsidRDefault="0048053B" w:rsidP="000B3790">
      <w:pPr>
        <w:pStyle w:val="template"/>
        <w:spacing w:line="360" w:lineRule="auto"/>
        <w:jc w:val="both"/>
        <w:rPr>
          <w:rFonts w:ascii="Times New Roman" w:hAnsi="Times New Roman" w:cs="Times New Roman"/>
          <w:b/>
          <w:i w:val="0"/>
          <w:sz w:val="24"/>
          <w:szCs w:val="24"/>
        </w:rPr>
      </w:pPr>
      <w:r w:rsidRPr="00711093">
        <w:rPr>
          <w:rFonts w:ascii="Times New Roman" w:hAnsi="Times New Roman" w:cs="Times New Roman"/>
          <w:b/>
          <w:i w:val="0"/>
          <w:sz w:val="24"/>
          <w:szCs w:val="24"/>
        </w:rPr>
        <w:t xml:space="preserve">3.2.2 </w:t>
      </w:r>
      <w:proofErr w:type="gramStart"/>
      <w:r w:rsidR="00A44EF5" w:rsidRPr="00711093">
        <w:rPr>
          <w:rFonts w:ascii="Times New Roman" w:hAnsi="Times New Roman" w:cs="Times New Roman"/>
          <w:b/>
          <w:i w:val="0"/>
          <w:sz w:val="24"/>
          <w:szCs w:val="24"/>
        </w:rPr>
        <w:t>desktop</w:t>
      </w:r>
      <w:proofErr w:type="gramEnd"/>
      <w:r w:rsidR="00A44EF5" w:rsidRPr="00711093">
        <w:rPr>
          <w:rFonts w:ascii="Times New Roman" w:hAnsi="Times New Roman" w:cs="Times New Roman"/>
          <w:b/>
          <w:i w:val="0"/>
          <w:sz w:val="24"/>
          <w:szCs w:val="24"/>
        </w:rPr>
        <w:t xml:space="preserve"> application</w:t>
      </w:r>
    </w:p>
    <w:p w:rsidR="001F4DBE" w:rsidRPr="00711093" w:rsidRDefault="0048053B"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Desktop</w:t>
      </w:r>
      <w:r w:rsidR="00A44EF5" w:rsidRPr="00711093">
        <w:rPr>
          <w:rFonts w:ascii="Times New Roman" w:hAnsi="Times New Roman" w:cs="Times New Roman"/>
          <w:i w:val="0"/>
          <w:sz w:val="24"/>
          <w:szCs w:val="24"/>
        </w:rPr>
        <w:t xml:space="preserve"> devices: the application will run on all </w:t>
      </w:r>
      <w:proofErr w:type="spellStart"/>
      <w:r w:rsidR="00A44EF5" w:rsidRPr="00711093">
        <w:rPr>
          <w:rFonts w:ascii="Times New Roman" w:hAnsi="Times New Roman" w:cs="Times New Roman"/>
          <w:i w:val="0"/>
          <w:sz w:val="24"/>
          <w:szCs w:val="24"/>
        </w:rPr>
        <w:t>ubuntu</w:t>
      </w:r>
      <w:proofErr w:type="spellEnd"/>
      <w:r w:rsidR="00A44EF5" w:rsidRPr="00711093">
        <w:rPr>
          <w:rFonts w:ascii="Times New Roman" w:hAnsi="Times New Roman" w:cs="Times New Roman"/>
          <w:i w:val="0"/>
          <w:sz w:val="24"/>
          <w:szCs w:val="24"/>
        </w:rPr>
        <w:t xml:space="preserve">, windows and mac platforms  </w:t>
      </w:r>
    </w:p>
    <w:p w:rsidR="001F4DBE" w:rsidRPr="00711093" w:rsidRDefault="001F4DBE" w:rsidP="000B3790">
      <w:pPr>
        <w:pStyle w:val="template"/>
        <w:spacing w:line="360" w:lineRule="auto"/>
        <w:jc w:val="both"/>
        <w:rPr>
          <w:rFonts w:ascii="Times New Roman" w:hAnsi="Times New Roman" w:cs="Times New Roman"/>
          <w:i w:val="0"/>
          <w:sz w:val="24"/>
          <w:szCs w:val="24"/>
        </w:rPr>
      </w:pPr>
    </w:p>
    <w:p w:rsidR="001F4DBE" w:rsidRPr="00711093" w:rsidRDefault="00A44EF5" w:rsidP="006E4304">
      <w:pPr>
        <w:pStyle w:val="Heading2"/>
        <w:numPr>
          <w:ilvl w:val="1"/>
          <w:numId w:val="8"/>
        </w:numPr>
        <w:spacing w:line="360" w:lineRule="auto"/>
        <w:jc w:val="both"/>
        <w:rPr>
          <w:rFonts w:ascii="Times New Roman" w:hAnsi="Times New Roman" w:cs="Times New Roman"/>
          <w:sz w:val="24"/>
          <w:szCs w:val="24"/>
        </w:rPr>
      </w:pPr>
      <w:bookmarkStart w:id="20" w:name="__RefHeading___Toc441230989"/>
      <w:bookmarkEnd w:id="20"/>
      <w:r w:rsidRPr="00711093">
        <w:rPr>
          <w:rFonts w:ascii="Times New Roman" w:hAnsi="Times New Roman" w:cs="Times New Roman"/>
          <w:sz w:val="24"/>
          <w:szCs w:val="24"/>
        </w:rPr>
        <w:t>Software Interfaces</w:t>
      </w:r>
    </w:p>
    <w:p w:rsidR="001F4DBE" w:rsidRPr="00711093" w:rsidRDefault="0048053B" w:rsidP="000B3790">
      <w:pPr>
        <w:pStyle w:val="template"/>
        <w:spacing w:line="360" w:lineRule="auto"/>
        <w:jc w:val="both"/>
        <w:rPr>
          <w:rFonts w:ascii="Times New Roman" w:hAnsi="Times New Roman" w:cs="Times New Roman"/>
          <w:b/>
          <w:i w:val="0"/>
          <w:sz w:val="24"/>
          <w:szCs w:val="24"/>
        </w:rPr>
      </w:pPr>
      <w:r w:rsidRPr="00711093">
        <w:rPr>
          <w:rFonts w:ascii="Times New Roman" w:hAnsi="Times New Roman" w:cs="Times New Roman"/>
          <w:b/>
          <w:i w:val="0"/>
          <w:sz w:val="24"/>
          <w:szCs w:val="24"/>
        </w:rPr>
        <w:t>3.3.1 O</w:t>
      </w:r>
      <w:r w:rsidR="00A44EF5" w:rsidRPr="00711093">
        <w:rPr>
          <w:rFonts w:ascii="Times New Roman" w:hAnsi="Times New Roman" w:cs="Times New Roman"/>
          <w:b/>
          <w:i w:val="0"/>
          <w:sz w:val="24"/>
          <w:szCs w:val="24"/>
        </w:rPr>
        <w:t>perating systems supported</w:t>
      </w:r>
    </w:p>
    <w:p w:rsidR="001F4DBE" w:rsidRPr="00711093" w:rsidRDefault="0048053B" w:rsidP="0048053B">
      <w:pPr>
        <w:pStyle w:val="template"/>
        <w:numPr>
          <w:ilvl w:val="0"/>
          <w:numId w:val="7"/>
        </w:numPr>
        <w:spacing w:line="360" w:lineRule="auto"/>
        <w:jc w:val="both"/>
        <w:rPr>
          <w:rFonts w:ascii="Times New Roman" w:hAnsi="Times New Roman" w:cs="Times New Roman"/>
          <w:i w:val="0"/>
          <w:sz w:val="24"/>
          <w:szCs w:val="24"/>
        </w:rPr>
      </w:pPr>
      <w:r w:rsidRPr="00711093">
        <w:rPr>
          <w:rFonts w:ascii="Times New Roman" w:hAnsi="Times New Roman" w:cs="Times New Roman"/>
          <w:b/>
          <w:i w:val="0"/>
          <w:sz w:val="24"/>
          <w:szCs w:val="24"/>
        </w:rPr>
        <w:t>M</w:t>
      </w:r>
      <w:r w:rsidR="00A44EF5" w:rsidRPr="00711093">
        <w:rPr>
          <w:rFonts w:ascii="Times New Roman" w:hAnsi="Times New Roman" w:cs="Times New Roman"/>
          <w:b/>
          <w:i w:val="0"/>
          <w:sz w:val="24"/>
          <w:szCs w:val="24"/>
        </w:rPr>
        <w:t>obile</w:t>
      </w:r>
      <w:r w:rsidR="00A44EF5" w:rsidRPr="00711093">
        <w:rPr>
          <w:rFonts w:ascii="Times New Roman" w:hAnsi="Times New Roman" w:cs="Times New Roman"/>
          <w:i w:val="0"/>
          <w:sz w:val="24"/>
          <w:szCs w:val="24"/>
        </w:rPr>
        <w:t>: android version 4.1.1 and above</w:t>
      </w:r>
    </w:p>
    <w:p w:rsidR="001F4DBE" w:rsidRPr="00711093" w:rsidRDefault="0048053B" w:rsidP="0048053B">
      <w:pPr>
        <w:pStyle w:val="template"/>
        <w:numPr>
          <w:ilvl w:val="0"/>
          <w:numId w:val="7"/>
        </w:numPr>
        <w:spacing w:line="360" w:lineRule="auto"/>
        <w:jc w:val="both"/>
        <w:rPr>
          <w:rFonts w:ascii="Times New Roman" w:hAnsi="Times New Roman" w:cs="Times New Roman"/>
          <w:i w:val="0"/>
          <w:sz w:val="24"/>
          <w:szCs w:val="24"/>
        </w:rPr>
      </w:pPr>
      <w:r w:rsidRPr="00711093">
        <w:rPr>
          <w:rFonts w:ascii="Times New Roman" w:hAnsi="Times New Roman" w:cs="Times New Roman"/>
          <w:b/>
          <w:i w:val="0"/>
          <w:sz w:val="24"/>
          <w:szCs w:val="24"/>
        </w:rPr>
        <w:t>D</w:t>
      </w:r>
      <w:r w:rsidR="00A44EF5" w:rsidRPr="00711093">
        <w:rPr>
          <w:rFonts w:ascii="Times New Roman" w:hAnsi="Times New Roman" w:cs="Times New Roman"/>
          <w:b/>
          <w:i w:val="0"/>
          <w:sz w:val="24"/>
          <w:szCs w:val="24"/>
        </w:rPr>
        <w:t>esktop</w:t>
      </w:r>
      <w:r w:rsidR="00A44EF5" w:rsidRPr="00711093">
        <w:rPr>
          <w:rFonts w:ascii="Times New Roman" w:hAnsi="Times New Roman" w:cs="Times New Roman"/>
          <w:i w:val="0"/>
          <w:sz w:val="24"/>
          <w:szCs w:val="24"/>
        </w:rPr>
        <w:t xml:space="preserve">: </w:t>
      </w:r>
      <w:proofErr w:type="spellStart"/>
      <w:r w:rsidR="00A44EF5" w:rsidRPr="00711093">
        <w:rPr>
          <w:rFonts w:ascii="Times New Roman" w:hAnsi="Times New Roman" w:cs="Times New Roman"/>
          <w:i w:val="0"/>
          <w:sz w:val="24"/>
          <w:szCs w:val="24"/>
        </w:rPr>
        <w:t>ubuntu</w:t>
      </w:r>
      <w:proofErr w:type="spellEnd"/>
      <w:r w:rsidR="00A44EF5" w:rsidRPr="00711093">
        <w:rPr>
          <w:rFonts w:ascii="Times New Roman" w:hAnsi="Times New Roman" w:cs="Times New Roman"/>
          <w:i w:val="0"/>
          <w:sz w:val="24"/>
          <w:szCs w:val="24"/>
        </w:rPr>
        <w:t>, windows, mac (still needs identification)</w:t>
      </w:r>
    </w:p>
    <w:p w:rsidR="001F4DBE" w:rsidRPr="00711093" w:rsidRDefault="0048053B" w:rsidP="0048053B">
      <w:pPr>
        <w:pStyle w:val="template"/>
        <w:numPr>
          <w:ilvl w:val="0"/>
          <w:numId w:val="7"/>
        </w:numPr>
        <w:spacing w:line="360" w:lineRule="auto"/>
        <w:jc w:val="both"/>
        <w:rPr>
          <w:rFonts w:ascii="Times New Roman" w:hAnsi="Times New Roman" w:cs="Times New Roman"/>
          <w:i w:val="0"/>
          <w:sz w:val="24"/>
          <w:szCs w:val="24"/>
        </w:rPr>
      </w:pPr>
      <w:r w:rsidRPr="00711093">
        <w:rPr>
          <w:rFonts w:ascii="Times New Roman" w:hAnsi="Times New Roman" w:cs="Times New Roman"/>
          <w:b/>
          <w:i w:val="0"/>
          <w:sz w:val="24"/>
          <w:szCs w:val="24"/>
        </w:rPr>
        <w:t>W</w:t>
      </w:r>
      <w:r w:rsidR="00A44EF5" w:rsidRPr="00711093">
        <w:rPr>
          <w:rFonts w:ascii="Times New Roman" w:hAnsi="Times New Roman" w:cs="Times New Roman"/>
          <w:b/>
          <w:i w:val="0"/>
          <w:sz w:val="24"/>
          <w:szCs w:val="24"/>
        </w:rPr>
        <w:t>eb</w:t>
      </w:r>
      <w:r w:rsidR="00A44EF5" w:rsidRPr="00711093">
        <w:rPr>
          <w:rFonts w:ascii="Times New Roman" w:hAnsi="Times New Roman" w:cs="Times New Roman"/>
          <w:i w:val="0"/>
          <w:sz w:val="24"/>
          <w:szCs w:val="24"/>
        </w:rPr>
        <w:t xml:space="preserve">: all operating systems as long as the browsers are latest i.e. safari, chrome, </w:t>
      </w:r>
      <w:proofErr w:type="spellStart"/>
      <w:r w:rsidR="00A44EF5" w:rsidRPr="00711093">
        <w:rPr>
          <w:rFonts w:ascii="Times New Roman" w:hAnsi="Times New Roman" w:cs="Times New Roman"/>
          <w:i w:val="0"/>
          <w:sz w:val="24"/>
          <w:szCs w:val="24"/>
        </w:rPr>
        <w:t>mozilla</w:t>
      </w:r>
      <w:proofErr w:type="spellEnd"/>
    </w:p>
    <w:p w:rsidR="0094059E" w:rsidRPr="00711093" w:rsidRDefault="0094059E" w:rsidP="000B3790">
      <w:pPr>
        <w:suppressAutoHyphens w:val="0"/>
        <w:spacing w:line="360" w:lineRule="auto"/>
        <w:jc w:val="both"/>
        <w:rPr>
          <w:rFonts w:ascii="Times New Roman" w:hAnsi="Times New Roman" w:cs="Times New Roman"/>
          <w:szCs w:val="24"/>
        </w:rPr>
      </w:pPr>
      <w:r w:rsidRPr="00711093">
        <w:rPr>
          <w:rFonts w:ascii="Times New Roman" w:hAnsi="Times New Roman" w:cs="Times New Roman"/>
          <w:szCs w:val="24"/>
        </w:rPr>
        <w:br w:type="page"/>
      </w:r>
    </w:p>
    <w:p w:rsidR="001F4DBE" w:rsidRPr="00711093" w:rsidRDefault="001E70D4" w:rsidP="006E4304">
      <w:pPr>
        <w:pStyle w:val="Heading1"/>
        <w:numPr>
          <w:ilvl w:val="0"/>
          <w:numId w:val="8"/>
        </w:numPr>
        <w:spacing w:line="360" w:lineRule="auto"/>
        <w:jc w:val="both"/>
        <w:rPr>
          <w:rFonts w:ascii="Times New Roman" w:hAnsi="Times New Roman" w:cs="Times New Roman"/>
          <w:sz w:val="24"/>
          <w:szCs w:val="24"/>
        </w:rPr>
      </w:pPr>
      <w:bookmarkStart w:id="21" w:name="__RefHeading___Toc441230990"/>
      <w:bookmarkStart w:id="22" w:name="__RefHeading___Toc441230991"/>
      <w:bookmarkEnd w:id="21"/>
      <w:bookmarkEnd w:id="22"/>
      <w:r w:rsidRPr="00711093">
        <w:rPr>
          <w:rFonts w:ascii="Times New Roman" w:hAnsi="Times New Roman" w:cs="Times New Roman"/>
          <w:sz w:val="24"/>
          <w:szCs w:val="24"/>
        </w:rPr>
        <w:lastRenderedPageBreak/>
        <w:t>Mobile app</w:t>
      </w:r>
      <w:r w:rsidR="0048053B" w:rsidRPr="00711093">
        <w:rPr>
          <w:rFonts w:ascii="Times New Roman" w:hAnsi="Times New Roman" w:cs="Times New Roman"/>
          <w:sz w:val="24"/>
          <w:szCs w:val="24"/>
        </w:rPr>
        <w:t xml:space="preserve"> and Desktop app</w:t>
      </w:r>
      <w:r w:rsidRPr="00711093">
        <w:rPr>
          <w:rFonts w:ascii="Times New Roman" w:hAnsi="Times New Roman" w:cs="Times New Roman"/>
          <w:sz w:val="24"/>
          <w:szCs w:val="24"/>
        </w:rPr>
        <w:t xml:space="preserve"> </w:t>
      </w:r>
      <w:r w:rsidR="00A44EF5" w:rsidRPr="00711093">
        <w:rPr>
          <w:rFonts w:ascii="Times New Roman" w:hAnsi="Times New Roman" w:cs="Times New Roman"/>
          <w:sz w:val="24"/>
          <w:szCs w:val="24"/>
        </w:rPr>
        <w:t>System Features</w:t>
      </w:r>
    </w:p>
    <w:p w:rsidR="001F4DBE" w:rsidRPr="00711093" w:rsidRDefault="001E70D4"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This section describes the different mobile app system features</w:t>
      </w:r>
    </w:p>
    <w:p w:rsidR="008B51DB" w:rsidRPr="00711093" w:rsidRDefault="008B51DB" w:rsidP="006E4304">
      <w:pPr>
        <w:pStyle w:val="Heading2"/>
        <w:numPr>
          <w:ilvl w:val="1"/>
          <w:numId w:val="8"/>
        </w:numPr>
        <w:spacing w:line="360" w:lineRule="auto"/>
        <w:jc w:val="both"/>
        <w:rPr>
          <w:rFonts w:ascii="Times New Roman" w:hAnsi="Times New Roman" w:cs="Times New Roman"/>
          <w:sz w:val="24"/>
          <w:szCs w:val="24"/>
        </w:rPr>
      </w:pPr>
      <w:bookmarkStart w:id="23" w:name="__RefHeading___Toc441230992"/>
      <w:bookmarkStart w:id="24" w:name="__RefHeading___Toc441230993"/>
      <w:bookmarkEnd w:id="23"/>
      <w:bookmarkEnd w:id="24"/>
      <w:r w:rsidRPr="00711093">
        <w:rPr>
          <w:rFonts w:ascii="Times New Roman" w:hAnsi="Times New Roman" w:cs="Times New Roman"/>
          <w:sz w:val="24"/>
          <w:szCs w:val="24"/>
        </w:rPr>
        <w:t xml:space="preserve">Data capture </w:t>
      </w:r>
    </w:p>
    <w:p w:rsidR="008B51DB" w:rsidRPr="00711093" w:rsidRDefault="008B51DB" w:rsidP="000B3790">
      <w:pPr>
        <w:pStyle w:val="level4"/>
        <w:spacing w:line="360" w:lineRule="auto"/>
        <w:jc w:val="both"/>
        <w:rPr>
          <w:rFonts w:ascii="Times New Roman" w:hAnsi="Times New Roman" w:cs="Times New Roman"/>
          <w:b/>
          <w:szCs w:val="24"/>
        </w:rPr>
      </w:pPr>
      <w:r w:rsidRPr="00711093">
        <w:rPr>
          <w:rFonts w:ascii="Times New Roman" w:hAnsi="Times New Roman" w:cs="Times New Roman"/>
          <w:b/>
          <w:szCs w:val="24"/>
        </w:rPr>
        <w:t>Description and Priority</w:t>
      </w:r>
    </w:p>
    <w:p w:rsidR="008B51DB" w:rsidRPr="00711093" w:rsidRDefault="008B51DB"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This feature allows data capture for observation form and more form fields.</w:t>
      </w:r>
    </w:p>
    <w:p w:rsidR="008B51DB" w:rsidRPr="00711093" w:rsidRDefault="008B51DB"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It uses the pending uploads feature to determine internet connection availability for decisions on whether to upload the data online or offline</w:t>
      </w:r>
    </w:p>
    <w:p w:rsidR="008B51DB" w:rsidRPr="00711093" w:rsidRDefault="008B51DB"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It provides forms for both observation and more form fields as described in the respective fields.</w:t>
      </w:r>
    </w:p>
    <w:p w:rsidR="008B51DB" w:rsidRPr="00711093" w:rsidRDefault="008B51DB" w:rsidP="000B3790">
      <w:pPr>
        <w:pStyle w:val="level4"/>
        <w:spacing w:line="360" w:lineRule="auto"/>
        <w:jc w:val="both"/>
        <w:rPr>
          <w:rFonts w:ascii="Times New Roman" w:hAnsi="Times New Roman" w:cs="Times New Roman"/>
          <w:b/>
          <w:szCs w:val="24"/>
        </w:rPr>
      </w:pPr>
      <w:r w:rsidRPr="00711093">
        <w:rPr>
          <w:rFonts w:ascii="Times New Roman" w:hAnsi="Times New Roman" w:cs="Times New Roman"/>
          <w:b/>
          <w:szCs w:val="24"/>
        </w:rPr>
        <w:t>Stimulus/Response Sequences</w:t>
      </w:r>
    </w:p>
    <w:p w:rsidR="008B51DB" w:rsidRPr="00711093" w:rsidRDefault="008B51DB"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It is triggered when a person logs in. When a person logs in it provides the different forms that the user enters data in and on submission it triggers the internet availability tester feature</w:t>
      </w:r>
    </w:p>
    <w:p w:rsidR="008B51DB" w:rsidRPr="00711093" w:rsidRDefault="008B51DB" w:rsidP="000B3790">
      <w:pPr>
        <w:pStyle w:val="level4"/>
        <w:spacing w:line="360" w:lineRule="auto"/>
        <w:jc w:val="both"/>
        <w:rPr>
          <w:rFonts w:ascii="Times New Roman" w:hAnsi="Times New Roman" w:cs="Times New Roman"/>
          <w:b/>
          <w:szCs w:val="24"/>
        </w:rPr>
      </w:pPr>
      <w:r w:rsidRPr="00711093">
        <w:rPr>
          <w:rFonts w:ascii="Times New Roman" w:hAnsi="Times New Roman" w:cs="Times New Roman"/>
          <w:b/>
          <w:szCs w:val="24"/>
        </w:rPr>
        <w:t>Functional Requirements</w:t>
      </w:r>
    </w:p>
    <w:tbl>
      <w:tblPr>
        <w:tblStyle w:val="TableGrid"/>
        <w:tblW w:w="0" w:type="auto"/>
        <w:tblInd w:w="634" w:type="dxa"/>
        <w:tblLook w:val="04A0" w:firstRow="1" w:lastRow="0" w:firstColumn="1" w:lastColumn="0" w:noHBand="0" w:noVBand="1"/>
      </w:tblPr>
      <w:tblGrid>
        <w:gridCol w:w="4625"/>
        <w:gridCol w:w="4605"/>
      </w:tblGrid>
      <w:tr w:rsidR="008B51DB" w:rsidRPr="00711093" w:rsidTr="000B3790">
        <w:tc>
          <w:tcPr>
            <w:tcW w:w="4625" w:type="dxa"/>
          </w:tcPr>
          <w:p w:rsidR="008B51DB" w:rsidRPr="00711093" w:rsidRDefault="008B51DB" w:rsidP="000B3790">
            <w:pPr>
              <w:pStyle w:val="level4"/>
              <w:spacing w:line="360" w:lineRule="auto"/>
              <w:ind w:left="0"/>
              <w:jc w:val="both"/>
              <w:rPr>
                <w:rFonts w:ascii="Times New Roman" w:hAnsi="Times New Roman" w:cs="Times New Roman"/>
                <w:b/>
                <w:szCs w:val="24"/>
              </w:rPr>
            </w:pPr>
            <w:r w:rsidRPr="00711093">
              <w:rPr>
                <w:rFonts w:ascii="Times New Roman" w:hAnsi="Times New Roman" w:cs="Times New Roman"/>
                <w:b/>
                <w:szCs w:val="24"/>
              </w:rPr>
              <w:t>Requirements id</w:t>
            </w:r>
          </w:p>
        </w:tc>
        <w:tc>
          <w:tcPr>
            <w:tcW w:w="4605" w:type="dxa"/>
          </w:tcPr>
          <w:p w:rsidR="008B51DB" w:rsidRPr="00711093" w:rsidRDefault="008B51DB" w:rsidP="000B3790">
            <w:pPr>
              <w:pStyle w:val="level4"/>
              <w:spacing w:line="360" w:lineRule="auto"/>
              <w:ind w:left="0"/>
              <w:jc w:val="both"/>
              <w:rPr>
                <w:rFonts w:ascii="Times New Roman" w:hAnsi="Times New Roman" w:cs="Times New Roman"/>
                <w:b/>
                <w:szCs w:val="24"/>
              </w:rPr>
            </w:pPr>
            <w:r w:rsidRPr="00711093">
              <w:rPr>
                <w:rFonts w:ascii="Times New Roman" w:hAnsi="Times New Roman" w:cs="Times New Roman"/>
                <w:b/>
                <w:szCs w:val="24"/>
              </w:rPr>
              <w:t>Description</w:t>
            </w:r>
          </w:p>
        </w:tc>
      </w:tr>
      <w:tr w:rsidR="008B51DB" w:rsidRPr="00711093" w:rsidTr="000B3790">
        <w:tc>
          <w:tcPr>
            <w:tcW w:w="4625" w:type="dxa"/>
          </w:tcPr>
          <w:p w:rsidR="008B51DB" w:rsidRPr="00711093" w:rsidRDefault="00BA4581"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MW001</w:t>
            </w:r>
          </w:p>
        </w:tc>
        <w:tc>
          <w:tcPr>
            <w:tcW w:w="4605" w:type="dxa"/>
          </w:tcPr>
          <w:p w:rsidR="008B51DB" w:rsidRPr="00711093" w:rsidRDefault="008B51DB"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This feature shall display the observation form</w:t>
            </w:r>
          </w:p>
        </w:tc>
      </w:tr>
      <w:tr w:rsidR="008B51DB" w:rsidRPr="00711093" w:rsidTr="000B3790">
        <w:tc>
          <w:tcPr>
            <w:tcW w:w="4625" w:type="dxa"/>
          </w:tcPr>
          <w:p w:rsidR="008B51DB" w:rsidRPr="00711093" w:rsidRDefault="00BA4581"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MW002</w:t>
            </w:r>
          </w:p>
        </w:tc>
        <w:tc>
          <w:tcPr>
            <w:tcW w:w="4605" w:type="dxa"/>
          </w:tcPr>
          <w:p w:rsidR="008B51DB" w:rsidRPr="00711093" w:rsidRDefault="008B51DB"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This feature shall display the more form fields form</w:t>
            </w:r>
          </w:p>
        </w:tc>
      </w:tr>
      <w:tr w:rsidR="008B51DB" w:rsidRPr="00711093" w:rsidTr="000B3790">
        <w:tc>
          <w:tcPr>
            <w:tcW w:w="4625" w:type="dxa"/>
          </w:tcPr>
          <w:p w:rsidR="008B51DB" w:rsidRPr="00711093" w:rsidRDefault="00BA4581"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MW003</w:t>
            </w:r>
          </w:p>
        </w:tc>
        <w:tc>
          <w:tcPr>
            <w:tcW w:w="4605" w:type="dxa"/>
          </w:tcPr>
          <w:p w:rsidR="008B51DB" w:rsidRPr="00711093" w:rsidRDefault="008B51DB"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This feature shall notify the users upon successful submission of data online</w:t>
            </w:r>
          </w:p>
        </w:tc>
      </w:tr>
      <w:tr w:rsidR="008B51DB" w:rsidRPr="00711093" w:rsidTr="000B3790">
        <w:tc>
          <w:tcPr>
            <w:tcW w:w="4625" w:type="dxa"/>
          </w:tcPr>
          <w:p w:rsidR="008B51DB" w:rsidRPr="00711093" w:rsidRDefault="00BA4581"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MW004</w:t>
            </w:r>
          </w:p>
        </w:tc>
        <w:tc>
          <w:tcPr>
            <w:tcW w:w="4605" w:type="dxa"/>
          </w:tcPr>
          <w:p w:rsidR="008B51DB" w:rsidRPr="00711093" w:rsidRDefault="008B51DB"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This feature shall validate the user entered fields</w:t>
            </w:r>
          </w:p>
        </w:tc>
      </w:tr>
    </w:tbl>
    <w:p w:rsidR="00BA4581" w:rsidRPr="00711093" w:rsidRDefault="00BA4581" w:rsidP="000B3790">
      <w:pPr>
        <w:pStyle w:val="level4"/>
        <w:spacing w:line="360" w:lineRule="auto"/>
        <w:jc w:val="both"/>
        <w:rPr>
          <w:rFonts w:ascii="Times New Roman" w:hAnsi="Times New Roman" w:cs="Times New Roman"/>
          <w:szCs w:val="24"/>
        </w:rPr>
      </w:pPr>
    </w:p>
    <w:p w:rsidR="008B51DB" w:rsidRPr="00711093" w:rsidRDefault="008B51DB" w:rsidP="006E4304">
      <w:pPr>
        <w:pStyle w:val="Heading2"/>
        <w:numPr>
          <w:ilvl w:val="1"/>
          <w:numId w:val="8"/>
        </w:numPr>
        <w:spacing w:line="360" w:lineRule="auto"/>
        <w:jc w:val="both"/>
        <w:rPr>
          <w:rFonts w:ascii="Times New Roman" w:hAnsi="Times New Roman" w:cs="Times New Roman"/>
          <w:sz w:val="24"/>
          <w:szCs w:val="24"/>
        </w:rPr>
      </w:pPr>
      <w:r w:rsidRPr="00711093">
        <w:rPr>
          <w:rFonts w:ascii="Times New Roman" w:hAnsi="Times New Roman" w:cs="Times New Roman"/>
          <w:sz w:val="24"/>
          <w:szCs w:val="24"/>
        </w:rPr>
        <w:lastRenderedPageBreak/>
        <w:t xml:space="preserve">Internet availability tester </w:t>
      </w:r>
    </w:p>
    <w:p w:rsidR="008B51DB" w:rsidRPr="00711093" w:rsidRDefault="008B51DB" w:rsidP="000B3790">
      <w:pPr>
        <w:pStyle w:val="level4"/>
        <w:spacing w:line="360" w:lineRule="auto"/>
        <w:jc w:val="both"/>
        <w:rPr>
          <w:rFonts w:ascii="Times New Roman" w:hAnsi="Times New Roman" w:cs="Times New Roman"/>
          <w:b/>
          <w:szCs w:val="24"/>
        </w:rPr>
      </w:pPr>
      <w:r w:rsidRPr="00711093">
        <w:rPr>
          <w:rFonts w:ascii="Times New Roman" w:hAnsi="Times New Roman" w:cs="Times New Roman"/>
          <w:b/>
          <w:szCs w:val="24"/>
        </w:rPr>
        <w:t>Description and Priority</w:t>
      </w:r>
    </w:p>
    <w:p w:rsidR="00190778" w:rsidRPr="00711093" w:rsidRDefault="00190778"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This feature tests for the availability of internet on the mobile device. The internet availability determines which course of action to take. The offline mode and online mode of the application is determined by this feature</w:t>
      </w:r>
    </w:p>
    <w:p w:rsidR="008B51DB" w:rsidRPr="00711093" w:rsidRDefault="008B51DB" w:rsidP="000B3790">
      <w:pPr>
        <w:pStyle w:val="level4"/>
        <w:spacing w:line="360" w:lineRule="auto"/>
        <w:jc w:val="both"/>
        <w:rPr>
          <w:rFonts w:ascii="Times New Roman" w:hAnsi="Times New Roman" w:cs="Times New Roman"/>
          <w:b/>
          <w:szCs w:val="24"/>
        </w:rPr>
      </w:pPr>
      <w:r w:rsidRPr="00711093">
        <w:rPr>
          <w:rFonts w:ascii="Times New Roman" w:hAnsi="Times New Roman" w:cs="Times New Roman"/>
          <w:b/>
          <w:szCs w:val="24"/>
        </w:rPr>
        <w:t>Stimulus/Response Sequences</w:t>
      </w:r>
    </w:p>
    <w:p w:rsidR="00190778" w:rsidRPr="00711093" w:rsidRDefault="00190778"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 xml:space="preserve">It is triggered when a user clicks to submit data entered in the capture data feature. If internet is not available, it triggers pending uploads feature else it triggers the GPS location tracker </w:t>
      </w:r>
      <w:proofErr w:type="gramStart"/>
      <w:r w:rsidRPr="00711093">
        <w:rPr>
          <w:rFonts w:ascii="Times New Roman" w:hAnsi="Times New Roman" w:cs="Times New Roman"/>
          <w:szCs w:val="24"/>
        </w:rPr>
        <w:t>feature</w:t>
      </w:r>
      <w:r w:rsidR="00BA4581" w:rsidRPr="00711093">
        <w:rPr>
          <w:rFonts w:ascii="Times New Roman" w:hAnsi="Times New Roman" w:cs="Times New Roman"/>
          <w:szCs w:val="24"/>
        </w:rPr>
        <w:t xml:space="preserve"> </w:t>
      </w:r>
      <w:r w:rsidRPr="00711093">
        <w:rPr>
          <w:rFonts w:ascii="Times New Roman" w:hAnsi="Times New Roman" w:cs="Times New Roman"/>
          <w:szCs w:val="24"/>
        </w:rPr>
        <w:t>.</w:t>
      </w:r>
      <w:proofErr w:type="gramEnd"/>
    </w:p>
    <w:p w:rsidR="008B51DB" w:rsidRPr="00711093" w:rsidRDefault="008B51DB" w:rsidP="000B3790">
      <w:pPr>
        <w:pStyle w:val="level4"/>
        <w:spacing w:line="360" w:lineRule="auto"/>
        <w:jc w:val="both"/>
        <w:rPr>
          <w:rFonts w:ascii="Times New Roman" w:hAnsi="Times New Roman" w:cs="Times New Roman"/>
          <w:b/>
          <w:szCs w:val="24"/>
        </w:rPr>
      </w:pPr>
      <w:r w:rsidRPr="00711093">
        <w:rPr>
          <w:rFonts w:ascii="Times New Roman" w:hAnsi="Times New Roman" w:cs="Times New Roman"/>
          <w:b/>
          <w:szCs w:val="24"/>
        </w:rPr>
        <w:t>Functional Requirements</w:t>
      </w:r>
    </w:p>
    <w:tbl>
      <w:tblPr>
        <w:tblStyle w:val="TableGrid"/>
        <w:tblW w:w="0" w:type="auto"/>
        <w:tblInd w:w="634" w:type="dxa"/>
        <w:tblLook w:val="04A0" w:firstRow="1" w:lastRow="0" w:firstColumn="1" w:lastColumn="0" w:noHBand="0" w:noVBand="1"/>
      </w:tblPr>
      <w:tblGrid>
        <w:gridCol w:w="4625"/>
        <w:gridCol w:w="4605"/>
      </w:tblGrid>
      <w:tr w:rsidR="008B51DB" w:rsidRPr="00711093" w:rsidTr="000B3790">
        <w:tc>
          <w:tcPr>
            <w:tcW w:w="4625" w:type="dxa"/>
          </w:tcPr>
          <w:p w:rsidR="008B51DB" w:rsidRPr="00711093" w:rsidRDefault="008B51DB" w:rsidP="000B3790">
            <w:pPr>
              <w:pStyle w:val="level4"/>
              <w:spacing w:line="360" w:lineRule="auto"/>
              <w:ind w:left="0"/>
              <w:jc w:val="both"/>
              <w:rPr>
                <w:rFonts w:ascii="Times New Roman" w:hAnsi="Times New Roman" w:cs="Times New Roman"/>
                <w:b/>
                <w:szCs w:val="24"/>
              </w:rPr>
            </w:pPr>
            <w:r w:rsidRPr="00711093">
              <w:rPr>
                <w:rFonts w:ascii="Times New Roman" w:hAnsi="Times New Roman" w:cs="Times New Roman"/>
                <w:b/>
                <w:szCs w:val="24"/>
              </w:rPr>
              <w:t>Requirements id</w:t>
            </w:r>
          </w:p>
        </w:tc>
        <w:tc>
          <w:tcPr>
            <w:tcW w:w="4605" w:type="dxa"/>
          </w:tcPr>
          <w:p w:rsidR="008B51DB" w:rsidRPr="00711093" w:rsidRDefault="008B51DB" w:rsidP="000B3790">
            <w:pPr>
              <w:pStyle w:val="level4"/>
              <w:spacing w:line="360" w:lineRule="auto"/>
              <w:ind w:left="0"/>
              <w:jc w:val="both"/>
              <w:rPr>
                <w:rFonts w:ascii="Times New Roman" w:hAnsi="Times New Roman" w:cs="Times New Roman"/>
                <w:b/>
                <w:szCs w:val="24"/>
              </w:rPr>
            </w:pPr>
            <w:r w:rsidRPr="00711093">
              <w:rPr>
                <w:rFonts w:ascii="Times New Roman" w:hAnsi="Times New Roman" w:cs="Times New Roman"/>
                <w:b/>
                <w:szCs w:val="24"/>
              </w:rPr>
              <w:t>Description</w:t>
            </w:r>
          </w:p>
        </w:tc>
      </w:tr>
      <w:tr w:rsidR="008B51DB" w:rsidRPr="00711093" w:rsidTr="000B3790">
        <w:tc>
          <w:tcPr>
            <w:tcW w:w="4625" w:type="dxa"/>
          </w:tcPr>
          <w:p w:rsidR="008B51DB" w:rsidRPr="00711093" w:rsidRDefault="00BA4581"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MW005</w:t>
            </w:r>
          </w:p>
        </w:tc>
        <w:tc>
          <w:tcPr>
            <w:tcW w:w="4605" w:type="dxa"/>
          </w:tcPr>
          <w:p w:rsidR="008B51DB" w:rsidRPr="00711093" w:rsidRDefault="00BA4581"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This feature shall determine the network state of the device</w:t>
            </w:r>
          </w:p>
        </w:tc>
      </w:tr>
      <w:tr w:rsidR="008B51DB" w:rsidRPr="00711093" w:rsidTr="000B3790">
        <w:tc>
          <w:tcPr>
            <w:tcW w:w="4625" w:type="dxa"/>
          </w:tcPr>
          <w:p w:rsidR="008B51DB" w:rsidRPr="00711093" w:rsidRDefault="00BA4581"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MW006</w:t>
            </w:r>
          </w:p>
        </w:tc>
        <w:tc>
          <w:tcPr>
            <w:tcW w:w="4605" w:type="dxa"/>
          </w:tcPr>
          <w:p w:rsidR="008B51DB" w:rsidRPr="00711093" w:rsidRDefault="008B51DB"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 xml:space="preserve">This feature shall notify the users </w:t>
            </w:r>
            <w:r w:rsidR="00BA4581" w:rsidRPr="00711093">
              <w:rPr>
                <w:rFonts w:ascii="Times New Roman" w:hAnsi="Times New Roman" w:cs="Times New Roman"/>
                <w:szCs w:val="24"/>
              </w:rPr>
              <w:t>on their network state.</w:t>
            </w:r>
          </w:p>
        </w:tc>
      </w:tr>
    </w:tbl>
    <w:p w:rsidR="008B51DB" w:rsidRPr="00711093" w:rsidRDefault="008B51DB" w:rsidP="000B3790">
      <w:pPr>
        <w:pStyle w:val="level4"/>
        <w:spacing w:line="360" w:lineRule="auto"/>
        <w:jc w:val="both"/>
        <w:rPr>
          <w:rFonts w:ascii="Times New Roman" w:hAnsi="Times New Roman" w:cs="Times New Roman"/>
          <w:szCs w:val="24"/>
        </w:rPr>
      </w:pPr>
    </w:p>
    <w:p w:rsidR="001E70D4" w:rsidRPr="00711093" w:rsidRDefault="001E70D4" w:rsidP="006E4304">
      <w:pPr>
        <w:pStyle w:val="Heading2"/>
        <w:numPr>
          <w:ilvl w:val="1"/>
          <w:numId w:val="8"/>
        </w:numPr>
        <w:spacing w:line="360" w:lineRule="auto"/>
        <w:jc w:val="both"/>
        <w:rPr>
          <w:rFonts w:ascii="Times New Roman" w:hAnsi="Times New Roman" w:cs="Times New Roman"/>
          <w:sz w:val="24"/>
          <w:szCs w:val="24"/>
        </w:rPr>
      </w:pPr>
      <w:r w:rsidRPr="00711093">
        <w:rPr>
          <w:rFonts w:ascii="Times New Roman" w:hAnsi="Times New Roman" w:cs="Times New Roman"/>
          <w:sz w:val="24"/>
          <w:szCs w:val="24"/>
        </w:rPr>
        <w:t>Pending uploads</w:t>
      </w:r>
    </w:p>
    <w:p w:rsidR="001E70D4" w:rsidRPr="00711093" w:rsidRDefault="001E70D4" w:rsidP="000B3790">
      <w:pPr>
        <w:pStyle w:val="level4"/>
        <w:spacing w:line="360" w:lineRule="auto"/>
        <w:jc w:val="both"/>
        <w:rPr>
          <w:rFonts w:ascii="Times New Roman" w:hAnsi="Times New Roman" w:cs="Times New Roman"/>
          <w:b/>
          <w:szCs w:val="24"/>
        </w:rPr>
      </w:pPr>
      <w:r w:rsidRPr="00711093">
        <w:rPr>
          <w:rFonts w:ascii="Times New Roman" w:hAnsi="Times New Roman" w:cs="Times New Roman"/>
          <w:b/>
          <w:szCs w:val="24"/>
        </w:rPr>
        <w:t>Description and Priority</w:t>
      </w:r>
    </w:p>
    <w:p w:rsidR="007F5F4C" w:rsidRPr="00711093" w:rsidRDefault="007F5F4C" w:rsidP="000B3790">
      <w:pPr>
        <w:spacing w:line="360" w:lineRule="auto"/>
        <w:ind w:left="634"/>
        <w:jc w:val="both"/>
        <w:rPr>
          <w:rFonts w:ascii="Times New Roman" w:hAnsi="Times New Roman" w:cs="Times New Roman"/>
          <w:szCs w:val="24"/>
        </w:rPr>
      </w:pPr>
      <w:r w:rsidRPr="00711093">
        <w:rPr>
          <w:rFonts w:ascii="Times New Roman" w:hAnsi="Times New Roman" w:cs="Times New Roman"/>
          <w:szCs w:val="24"/>
        </w:rPr>
        <w:t>This feature will keep track of data stored in the mobile phone database that requires to be submitted incase internet is available</w:t>
      </w:r>
    </w:p>
    <w:p w:rsidR="007F5F4C" w:rsidRPr="00711093" w:rsidRDefault="007F5F4C" w:rsidP="000B3790">
      <w:pPr>
        <w:spacing w:line="360" w:lineRule="auto"/>
        <w:ind w:left="634"/>
        <w:jc w:val="both"/>
        <w:rPr>
          <w:rFonts w:ascii="Times New Roman" w:hAnsi="Times New Roman" w:cs="Times New Roman"/>
          <w:szCs w:val="24"/>
        </w:rPr>
      </w:pPr>
      <w:r w:rsidRPr="00711093">
        <w:rPr>
          <w:rFonts w:ascii="Times New Roman" w:hAnsi="Times New Roman" w:cs="Times New Roman"/>
          <w:b/>
          <w:szCs w:val="24"/>
        </w:rPr>
        <w:t>Priority</w:t>
      </w:r>
      <w:r w:rsidR="0048053B" w:rsidRPr="00711093">
        <w:rPr>
          <w:rFonts w:ascii="Times New Roman" w:hAnsi="Times New Roman" w:cs="Times New Roman"/>
          <w:szCs w:val="24"/>
        </w:rPr>
        <w:t>: high.</w:t>
      </w:r>
    </w:p>
    <w:p w:rsidR="0048053B" w:rsidRPr="00711093" w:rsidRDefault="0048053B">
      <w:pPr>
        <w:suppressAutoHyphens w:val="0"/>
        <w:spacing w:line="276" w:lineRule="auto"/>
        <w:rPr>
          <w:rFonts w:ascii="Times New Roman" w:hAnsi="Times New Roman" w:cs="Times New Roman"/>
          <w:b/>
          <w:szCs w:val="24"/>
        </w:rPr>
      </w:pPr>
      <w:r w:rsidRPr="00711093">
        <w:rPr>
          <w:rFonts w:ascii="Times New Roman" w:hAnsi="Times New Roman" w:cs="Times New Roman"/>
          <w:b/>
          <w:szCs w:val="24"/>
        </w:rPr>
        <w:br w:type="page"/>
      </w:r>
    </w:p>
    <w:p w:rsidR="001E70D4" w:rsidRPr="00711093" w:rsidRDefault="001E70D4" w:rsidP="000B3790">
      <w:pPr>
        <w:pStyle w:val="level4"/>
        <w:spacing w:line="360" w:lineRule="auto"/>
        <w:jc w:val="both"/>
        <w:rPr>
          <w:rFonts w:ascii="Times New Roman" w:hAnsi="Times New Roman" w:cs="Times New Roman"/>
          <w:b/>
          <w:szCs w:val="24"/>
        </w:rPr>
      </w:pPr>
      <w:r w:rsidRPr="00711093">
        <w:rPr>
          <w:rFonts w:ascii="Times New Roman" w:hAnsi="Times New Roman" w:cs="Times New Roman"/>
          <w:b/>
          <w:szCs w:val="24"/>
        </w:rPr>
        <w:lastRenderedPageBreak/>
        <w:t>Stimulus/Response Sequences</w:t>
      </w:r>
    </w:p>
    <w:p w:rsidR="007F5F4C" w:rsidRPr="00711093" w:rsidRDefault="007F5F4C"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It is triggered when a user’s internet is off and a user needs to submit data.</w:t>
      </w:r>
    </w:p>
    <w:p w:rsidR="007F5F4C" w:rsidRPr="00711093" w:rsidRDefault="007F5F4C"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It notifies the user that data is to be submitted offline</w:t>
      </w:r>
    </w:p>
    <w:p w:rsidR="007F5F4C" w:rsidRPr="00711093" w:rsidRDefault="007F5F4C"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 xml:space="preserve">It then adds that data submitted to the pending uploads menu. </w:t>
      </w:r>
    </w:p>
    <w:p w:rsidR="001E70D4" w:rsidRPr="00711093" w:rsidRDefault="001E70D4" w:rsidP="000B3790">
      <w:pPr>
        <w:pStyle w:val="level4"/>
        <w:spacing w:line="360" w:lineRule="auto"/>
        <w:jc w:val="both"/>
        <w:rPr>
          <w:rFonts w:ascii="Times New Roman" w:hAnsi="Times New Roman" w:cs="Times New Roman"/>
          <w:b/>
          <w:szCs w:val="24"/>
        </w:rPr>
      </w:pPr>
      <w:r w:rsidRPr="00711093">
        <w:rPr>
          <w:rFonts w:ascii="Times New Roman" w:hAnsi="Times New Roman" w:cs="Times New Roman"/>
          <w:b/>
          <w:szCs w:val="24"/>
        </w:rPr>
        <w:t>Functional Requirements</w:t>
      </w:r>
    </w:p>
    <w:tbl>
      <w:tblPr>
        <w:tblStyle w:val="TableGrid"/>
        <w:tblW w:w="0" w:type="auto"/>
        <w:tblInd w:w="634" w:type="dxa"/>
        <w:tblLook w:val="04A0" w:firstRow="1" w:lastRow="0" w:firstColumn="1" w:lastColumn="0" w:noHBand="0" w:noVBand="1"/>
      </w:tblPr>
      <w:tblGrid>
        <w:gridCol w:w="4625"/>
        <w:gridCol w:w="4605"/>
      </w:tblGrid>
      <w:tr w:rsidR="0081271D" w:rsidRPr="00711093" w:rsidTr="00C66204">
        <w:tc>
          <w:tcPr>
            <w:tcW w:w="4625" w:type="dxa"/>
          </w:tcPr>
          <w:p w:rsidR="0081271D" w:rsidRPr="00711093" w:rsidRDefault="0081271D" w:rsidP="000B3790">
            <w:pPr>
              <w:pStyle w:val="level4"/>
              <w:spacing w:line="360" w:lineRule="auto"/>
              <w:ind w:left="0"/>
              <w:jc w:val="both"/>
              <w:rPr>
                <w:rFonts w:ascii="Times New Roman" w:hAnsi="Times New Roman" w:cs="Times New Roman"/>
                <w:b/>
                <w:szCs w:val="24"/>
              </w:rPr>
            </w:pPr>
            <w:r w:rsidRPr="00711093">
              <w:rPr>
                <w:rFonts w:ascii="Times New Roman" w:hAnsi="Times New Roman" w:cs="Times New Roman"/>
                <w:b/>
                <w:szCs w:val="24"/>
              </w:rPr>
              <w:t>Requirements id</w:t>
            </w:r>
          </w:p>
        </w:tc>
        <w:tc>
          <w:tcPr>
            <w:tcW w:w="4605" w:type="dxa"/>
          </w:tcPr>
          <w:p w:rsidR="0081271D" w:rsidRPr="00711093" w:rsidRDefault="0081271D" w:rsidP="000B3790">
            <w:pPr>
              <w:pStyle w:val="level4"/>
              <w:spacing w:line="360" w:lineRule="auto"/>
              <w:ind w:left="0"/>
              <w:jc w:val="both"/>
              <w:rPr>
                <w:rFonts w:ascii="Times New Roman" w:hAnsi="Times New Roman" w:cs="Times New Roman"/>
                <w:b/>
                <w:szCs w:val="24"/>
              </w:rPr>
            </w:pPr>
            <w:r w:rsidRPr="00711093">
              <w:rPr>
                <w:rFonts w:ascii="Times New Roman" w:hAnsi="Times New Roman" w:cs="Times New Roman"/>
                <w:b/>
                <w:szCs w:val="24"/>
              </w:rPr>
              <w:t xml:space="preserve">Description </w:t>
            </w:r>
          </w:p>
        </w:tc>
      </w:tr>
      <w:tr w:rsidR="0081271D" w:rsidRPr="00711093" w:rsidTr="00C66204">
        <w:tc>
          <w:tcPr>
            <w:tcW w:w="4625" w:type="dxa"/>
          </w:tcPr>
          <w:p w:rsidR="0081271D" w:rsidRPr="00711093" w:rsidRDefault="00BA4581"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MW007</w:t>
            </w:r>
          </w:p>
        </w:tc>
        <w:tc>
          <w:tcPr>
            <w:tcW w:w="4605" w:type="dxa"/>
          </w:tcPr>
          <w:p w:rsidR="0081271D" w:rsidRPr="00711093" w:rsidRDefault="0081271D"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This feature shall store data offline incase internet is not available</w:t>
            </w:r>
          </w:p>
        </w:tc>
      </w:tr>
      <w:tr w:rsidR="0081271D" w:rsidRPr="00711093" w:rsidTr="00C66204">
        <w:tc>
          <w:tcPr>
            <w:tcW w:w="4625" w:type="dxa"/>
          </w:tcPr>
          <w:p w:rsidR="0081271D" w:rsidRPr="00711093" w:rsidRDefault="00BA4581"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MW008</w:t>
            </w:r>
          </w:p>
        </w:tc>
        <w:tc>
          <w:tcPr>
            <w:tcW w:w="4605" w:type="dxa"/>
          </w:tcPr>
          <w:p w:rsidR="0081271D" w:rsidRPr="00711093" w:rsidRDefault="0081271D"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 xml:space="preserve">This feature </w:t>
            </w:r>
            <w:r w:rsidR="00D43007" w:rsidRPr="00711093">
              <w:rPr>
                <w:rFonts w:ascii="Times New Roman" w:hAnsi="Times New Roman" w:cs="Times New Roman"/>
                <w:szCs w:val="24"/>
              </w:rPr>
              <w:t>shall provide a menu of pending uploads</w:t>
            </w:r>
          </w:p>
        </w:tc>
      </w:tr>
      <w:tr w:rsidR="00D43007" w:rsidRPr="00711093" w:rsidTr="00C66204">
        <w:tc>
          <w:tcPr>
            <w:tcW w:w="4625" w:type="dxa"/>
          </w:tcPr>
          <w:p w:rsidR="00D43007" w:rsidRPr="00711093" w:rsidRDefault="00BA4581"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MW009</w:t>
            </w:r>
          </w:p>
        </w:tc>
        <w:tc>
          <w:tcPr>
            <w:tcW w:w="4605" w:type="dxa"/>
          </w:tcPr>
          <w:p w:rsidR="00D43007" w:rsidRPr="00711093" w:rsidRDefault="00D43007" w:rsidP="000B3790">
            <w:pPr>
              <w:pStyle w:val="level4"/>
              <w:spacing w:line="360" w:lineRule="auto"/>
              <w:ind w:left="0"/>
              <w:jc w:val="both"/>
              <w:rPr>
                <w:rFonts w:ascii="Times New Roman" w:hAnsi="Times New Roman" w:cs="Times New Roman"/>
                <w:szCs w:val="24"/>
              </w:rPr>
            </w:pPr>
            <w:r w:rsidRPr="00711093">
              <w:rPr>
                <w:rFonts w:ascii="Times New Roman" w:hAnsi="Times New Roman" w:cs="Times New Roman"/>
                <w:szCs w:val="24"/>
              </w:rPr>
              <w:t>This feature shall allow a user to upload offline data incase internet is available</w:t>
            </w:r>
          </w:p>
        </w:tc>
      </w:tr>
    </w:tbl>
    <w:p w:rsidR="0081271D" w:rsidRPr="00711093" w:rsidRDefault="0081271D" w:rsidP="000B3790">
      <w:pPr>
        <w:pStyle w:val="level4"/>
        <w:spacing w:line="360" w:lineRule="auto"/>
        <w:jc w:val="both"/>
        <w:rPr>
          <w:rFonts w:ascii="Times New Roman" w:hAnsi="Times New Roman" w:cs="Times New Roman"/>
          <w:szCs w:val="24"/>
        </w:rPr>
      </w:pPr>
    </w:p>
    <w:p w:rsidR="001E70D4" w:rsidRPr="00711093" w:rsidRDefault="001E70D4" w:rsidP="006E4304">
      <w:pPr>
        <w:pStyle w:val="Heading2"/>
        <w:numPr>
          <w:ilvl w:val="1"/>
          <w:numId w:val="8"/>
        </w:numPr>
        <w:spacing w:line="360" w:lineRule="auto"/>
        <w:jc w:val="both"/>
        <w:rPr>
          <w:rFonts w:ascii="Times New Roman" w:hAnsi="Times New Roman" w:cs="Times New Roman"/>
          <w:sz w:val="24"/>
          <w:szCs w:val="24"/>
        </w:rPr>
      </w:pPr>
      <w:r w:rsidRPr="00711093">
        <w:rPr>
          <w:rFonts w:ascii="Times New Roman" w:hAnsi="Times New Roman" w:cs="Times New Roman"/>
          <w:sz w:val="24"/>
          <w:szCs w:val="24"/>
        </w:rPr>
        <w:t xml:space="preserve">Login </w:t>
      </w:r>
    </w:p>
    <w:p w:rsidR="001E70D4" w:rsidRPr="00711093" w:rsidRDefault="001E70D4" w:rsidP="000B3790">
      <w:pPr>
        <w:pStyle w:val="level4"/>
        <w:spacing w:line="360" w:lineRule="auto"/>
        <w:jc w:val="both"/>
        <w:rPr>
          <w:rFonts w:ascii="Times New Roman" w:hAnsi="Times New Roman" w:cs="Times New Roman"/>
          <w:b/>
          <w:szCs w:val="24"/>
        </w:rPr>
      </w:pPr>
      <w:r w:rsidRPr="00711093">
        <w:rPr>
          <w:rFonts w:ascii="Times New Roman" w:hAnsi="Times New Roman" w:cs="Times New Roman"/>
          <w:b/>
          <w:szCs w:val="24"/>
        </w:rPr>
        <w:t>Description and Priority</w:t>
      </w:r>
    </w:p>
    <w:p w:rsidR="00540710" w:rsidRPr="00711093" w:rsidRDefault="00540710"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This feature prevents users</w:t>
      </w:r>
      <w:r w:rsidR="00FA00B3" w:rsidRPr="00711093">
        <w:rPr>
          <w:rFonts w:ascii="Times New Roman" w:hAnsi="Times New Roman" w:cs="Times New Roman"/>
          <w:szCs w:val="24"/>
        </w:rPr>
        <w:t xml:space="preserve"> to access the application with</w:t>
      </w:r>
      <w:r w:rsidRPr="00711093">
        <w:rPr>
          <w:rFonts w:ascii="Times New Roman" w:hAnsi="Times New Roman" w:cs="Times New Roman"/>
          <w:szCs w:val="24"/>
        </w:rPr>
        <w:t>out the auth</w:t>
      </w:r>
      <w:r w:rsidR="00FA00B3" w:rsidRPr="00711093">
        <w:rPr>
          <w:rFonts w:ascii="Times New Roman" w:hAnsi="Times New Roman" w:cs="Times New Roman"/>
          <w:szCs w:val="24"/>
        </w:rPr>
        <w:t xml:space="preserve">orized credentials. </w:t>
      </w:r>
    </w:p>
    <w:p w:rsidR="00FA00B3" w:rsidRPr="00711093" w:rsidRDefault="00FA00B3"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b/>
          <w:szCs w:val="24"/>
        </w:rPr>
        <w:t>Priority</w:t>
      </w:r>
      <w:r w:rsidRPr="00711093">
        <w:rPr>
          <w:rFonts w:ascii="Times New Roman" w:hAnsi="Times New Roman" w:cs="Times New Roman"/>
          <w:szCs w:val="24"/>
        </w:rPr>
        <w:t>: high</w:t>
      </w:r>
    </w:p>
    <w:p w:rsidR="001E70D4" w:rsidRPr="00711093" w:rsidRDefault="001E70D4" w:rsidP="000B3790">
      <w:pPr>
        <w:pStyle w:val="level4"/>
        <w:spacing w:line="360" w:lineRule="auto"/>
        <w:jc w:val="both"/>
        <w:rPr>
          <w:rFonts w:ascii="Times New Roman" w:hAnsi="Times New Roman" w:cs="Times New Roman"/>
          <w:b/>
          <w:szCs w:val="24"/>
        </w:rPr>
      </w:pPr>
      <w:r w:rsidRPr="00711093">
        <w:rPr>
          <w:rFonts w:ascii="Times New Roman" w:hAnsi="Times New Roman" w:cs="Times New Roman"/>
          <w:b/>
          <w:szCs w:val="24"/>
        </w:rPr>
        <w:t>Stimulus/Response Sequences</w:t>
      </w:r>
    </w:p>
    <w:p w:rsidR="00FA00B3" w:rsidRPr="00711093" w:rsidRDefault="00FA00B3"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When a user launches the appl</w:t>
      </w:r>
      <w:r w:rsidR="00D43007" w:rsidRPr="00711093">
        <w:rPr>
          <w:rFonts w:ascii="Times New Roman" w:hAnsi="Times New Roman" w:cs="Times New Roman"/>
          <w:szCs w:val="24"/>
        </w:rPr>
        <w:t xml:space="preserve">ication, this feature is </w:t>
      </w:r>
      <w:proofErr w:type="spellStart"/>
      <w:r w:rsidR="00D43007" w:rsidRPr="00711093">
        <w:rPr>
          <w:rFonts w:ascii="Times New Roman" w:hAnsi="Times New Roman" w:cs="Times New Roman"/>
          <w:szCs w:val="24"/>
        </w:rPr>
        <w:t>triger</w:t>
      </w:r>
      <w:r w:rsidRPr="00711093">
        <w:rPr>
          <w:rFonts w:ascii="Times New Roman" w:hAnsi="Times New Roman" w:cs="Times New Roman"/>
          <w:szCs w:val="24"/>
        </w:rPr>
        <w:t>ed</w:t>
      </w:r>
      <w:proofErr w:type="spellEnd"/>
      <w:r w:rsidRPr="00711093">
        <w:rPr>
          <w:rFonts w:ascii="Times New Roman" w:hAnsi="Times New Roman" w:cs="Times New Roman"/>
          <w:szCs w:val="24"/>
        </w:rPr>
        <w:t xml:space="preserve"> and launched.</w:t>
      </w:r>
    </w:p>
    <w:p w:rsidR="00FA00B3" w:rsidRPr="00711093" w:rsidRDefault="00FA00B3"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If a user enters no credentials, this feature notifies them</w:t>
      </w:r>
    </w:p>
    <w:p w:rsidR="00FA00B3" w:rsidRPr="00711093" w:rsidRDefault="00FA00B3"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 xml:space="preserve">If a user enters wrong </w:t>
      </w:r>
      <w:proofErr w:type="gramStart"/>
      <w:r w:rsidRPr="00711093">
        <w:rPr>
          <w:rFonts w:ascii="Times New Roman" w:hAnsi="Times New Roman" w:cs="Times New Roman"/>
          <w:szCs w:val="24"/>
        </w:rPr>
        <w:t>credentials ,</w:t>
      </w:r>
      <w:proofErr w:type="gramEnd"/>
      <w:r w:rsidRPr="00711093">
        <w:rPr>
          <w:rFonts w:ascii="Times New Roman" w:hAnsi="Times New Roman" w:cs="Times New Roman"/>
          <w:szCs w:val="24"/>
        </w:rPr>
        <w:t xml:space="preserve"> this feature notifies them</w:t>
      </w:r>
    </w:p>
    <w:p w:rsidR="00FA00B3" w:rsidRPr="00711093" w:rsidRDefault="00FA00B3"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If a user enters correct credentials, this feature routes them to the data capture feature</w:t>
      </w:r>
    </w:p>
    <w:p w:rsidR="00FA00B3" w:rsidRPr="00711093" w:rsidRDefault="00FA00B3" w:rsidP="000B3790">
      <w:pPr>
        <w:pStyle w:val="level4"/>
        <w:spacing w:line="360" w:lineRule="auto"/>
        <w:jc w:val="both"/>
        <w:rPr>
          <w:rFonts w:ascii="Times New Roman" w:hAnsi="Times New Roman" w:cs="Times New Roman"/>
          <w:szCs w:val="24"/>
        </w:rPr>
      </w:pPr>
    </w:p>
    <w:p w:rsidR="001E70D4" w:rsidRPr="00711093" w:rsidRDefault="001E70D4" w:rsidP="000B3790">
      <w:pPr>
        <w:pStyle w:val="level4"/>
        <w:spacing w:line="360" w:lineRule="auto"/>
        <w:jc w:val="both"/>
        <w:rPr>
          <w:rFonts w:ascii="Times New Roman" w:hAnsi="Times New Roman" w:cs="Times New Roman"/>
          <w:b/>
          <w:szCs w:val="24"/>
        </w:rPr>
      </w:pPr>
      <w:r w:rsidRPr="00711093">
        <w:rPr>
          <w:rFonts w:ascii="Times New Roman" w:hAnsi="Times New Roman" w:cs="Times New Roman"/>
          <w:b/>
          <w:szCs w:val="24"/>
        </w:rPr>
        <w:lastRenderedPageBreak/>
        <w:t>Functional Requirements</w:t>
      </w:r>
    </w:p>
    <w:tbl>
      <w:tblPr>
        <w:tblStyle w:val="TableGrid"/>
        <w:tblW w:w="0" w:type="auto"/>
        <w:tblInd w:w="738" w:type="dxa"/>
        <w:tblLook w:val="04A0" w:firstRow="1" w:lastRow="0" w:firstColumn="1" w:lastColumn="0" w:noHBand="0" w:noVBand="1"/>
      </w:tblPr>
      <w:tblGrid>
        <w:gridCol w:w="4879"/>
        <w:gridCol w:w="4247"/>
      </w:tblGrid>
      <w:tr w:rsidR="00FA00B3" w:rsidRPr="00711093" w:rsidTr="00FA00B3">
        <w:tc>
          <w:tcPr>
            <w:tcW w:w="4879" w:type="dxa"/>
          </w:tcPr>
          <w:p w:rsidR="00FA00B3" w:rsidRPr="00711093" w:rsidRDefault="00FA00B3" w:rsidP="000B3790">
            <w:pPr>
              <w:pStyle w:val="level3text"/>
              <w:spacing w:line="360" w:lineRule="auto"/>
              <w:ind w:left="0" w:firstLine="0"/>
              <w:jc w:val="both"/>
              <w:rPr>
                <w:rFonts w:ascii="Times New Roman" w:hAnsi="Times New Roman" w:cs="Times New Roman"/>
                <w:b/>
                <w:i w:val="0"/>
                <w:sz w:val="24"/>
                <w:szCs w:val="24"/>
              </w:rPr>
            </w:pPr>
            <w:r w:rsidRPr="00711093">
              <w:rPr>
                <w:rFonts w:ascii="Times New Roman" w:hAnsi="Times New Roman" w:cs="Times New Roman"/>
                <w:b/>
                <w:i w:val="0"/>
                <w:sz w:val="24"/>
                <w:szCs w:val="24"/>
              </w:rPr>
              <w:t>Requirement ID</w:t>
            </w:r>
          </w:p>
        </w:tc>
        <w:tc>
          <w:tcPr>
            <w:tcW w:w="4247" w:type="dxa"/>
          </w:tcPr>
          <w:p w:rsidR="00FA00B3" w:rsidRPr="00711093" w:rsidRDefault="00FA00B3" w:rsidP="000B3790">
            <w:pPr>
              <w:pStyle w:val="level3text"/>
              <w:spacing w:line="360" w:lineRule="auto"/>
              <w:ind w:left="0" w:firstLine="0"/>
              <w:jc w:val="both"/>
              <w:rPr>
                <w:rFonts w:ascii="Times New Roman" w:hAnsi="Times New Roman" w:cs="Times New Roman"/>
                <w:b/>
                <w:i w:val="0"/>
                <w:sz w:val="24"/>
                <w:szCs w:val="24"/>
              </w:rPr>
            </w:pPr>
            <w:r w:rsidRPr="00711093">
              <w:rPr>
                <w:rFonts w:ascii="Times New Roman" w:hAnsi="Times New Roman" w:cs="Times New Roman"/>
                <w:b/>
                <w:i w:val="0"/>
                <w:sz w:val="24"/>
                <w:szCs w:val="24"/>
              </w:rPr>
              <w:t>Description</w:t>
            </w:r>
          </w:p>
        </w:tc>
      </w:tr>
      <w:tr w:rsidR="00FA00B3" w:rsidRPr="00711093" w:rsidTr="00FA00B3">
        <w:tc>
          <w:tcPr>
            <w:tcW w:w="4879" w:type="dxa"/>
          </w:tcPr>
          <w:p w:rsidR="00FA00B3" w:rsidRPr="00711093" w:rsidRDefault="00BA4581"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t>MW010</w:t>
            </w:r>
          </w:p>
        </w:tc>
        <w:tc>
          <w:tcPr>
            <w:tcW w:w="4247" w:type="dxa"/>
          </w:tcPr>
          <w:p w:rsidR="00FA00B3" w:rsidRPr="00711093" w:rsidRDefault="00FA00B3"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t>The application shall check user credentials before allowing them access to the application</w:t>
            </w:r>
          </w:p>
        </w:tc>
      </w:tr>
      <w:tr w:rsidR="00FA00B3" w:rsidRPr="00711093" w:rsidTr="00FA00B3">
        <w:tc>
          <w:tcPr>
            <w:tcW w:w="4879" w:type="dxa"/>
          </w:tcPr>
          <w:p w:rsidR="00FA00B3" w:rsidRPr="00711093" w:rsidRDefault="00BA4581"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t>MW011</w:t>
            </w:r>
          </w:p>
        </w:tc>
        <w:tc>
          <w:tcPr>
            <w:tcW w:w="4247" w:type="dxa"/>
          </w:tcPr>
          <w:p w:rsidR="00FA00B3" w:rsidRPr="00711093" w:rsidRDefault="00FA00B3"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t xml:space="preserve">The application shall notify the user </w:t>
            </w:r>
            <w:r w:rsidR="00C86696" w:rsidRPr="00711093">
              <w:rPr>
                <w:rFonts w:ascii="Times New Roman" w:hAnsi="Times New Roman" w:cs="Times New Roman"/>
                <w:i w:val="0"/>
                <w:sz w:val="24"/>
                <w:szCs w:val="24"/>
              </w:rPr>
              <w:t>about wrong cre</w:t>
            </w:r>
            <w:r w:rsidRPr="00711093">
              <w:rPr>
                <w:rFonts w:ascii="Times New Roman" w:hAnsi="Times New Roman" w:cs="Times New Roman"/>
                <w:i w:val="0"/>
                <w:sz w:val="24"/>
                <w:szCs w:val="24"/>
              </w:rPr>
              <w:t>dentials entered in case the credentials entered do not match the real credentials</w:t>
            </w:r>
          </w:p>
        </w:tc>
      </w:tr>
      <w:tr w:rsidR="00FA00B3" w:rsidRPr="00711093" w:rsidTr="00FA00B3">
        <w:tc>
          <w:tcPr>
            <w:tcW w:w="4879" w:type="dxa"/>
          </w:tcPr>
          <w:p w:rsidR="00FA00B3" w:rsidRPr="00711093" w:rsidRDefault="00BA4581"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t>MW012</w:t>
            </w:r>
          </w:p>
        </w:tc>
        <w:tc>
          <w:tcPr>
            <w:tcW w:w="4247" w:type="dxa"/>
          </w:tcPr>
          <w:p w:rsidR="00FA00B3" w:rsidRPr="00711093" w:rsidRDefault="00FA00B3"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t xml:space="preserve">The application </w:t>
            </w:r>
            <w:r w:rsidR="00C86696" w:rsidRPr="00711093">
              <w:rPr>
                <w:rFonts w:ascii="Times New Roman" w:hAnsi="Times New Roman" w:cs="Times New Roman"/>
                <w:i w:val="0"/>
                <w:sz w:val="24"/>
                <w:szCs w:val="24"/>
              </w:rPr>
              <w:t xml:space="preserve">notify users </w:t>
            </w:r>
            <w:proofErr w:type="spellStart"/>
            <w:r w:rsidR="00C86696" w:rsidRPr="00711093">
              <w:rPr>
                <w:rFonts w:ascii="Times New Roman" w:hAnsi="Times New Roman" w:cs="Times New Roman"/>
                <w:i w:val="0"/>
                <w:sz w:val="24"/>
                <w:szCs w:val="24"/>
              </w:rPr>
              <w:t>incase</w:t>
            </w:r>
            <w:proofErr w:type="spellEnd"/>
            <w:r w:rsidR="00C86696" w:rsidRPr="00711093">
              <w:rPr>
                <w:rFonts w:ascii="Times New Roman" w:hAnsi="Times New Roman" w:cs="Times New Roman"/>
                <w:i w:val="0"/>
                <w:sz w:val="24"/>
                <w:szCs w:val="24"/>
              </w:rPr>
              <w:t xml:space="preserve"> they don’t enter any credentials and try to login</w:t>
            </w:r>
          </w:p>
        </w:tc>
      </w:tr>
      <w:tr w:rsidR="00C86696" w:rsidRPr="00711093" w:rsidTr="00FA00B3">
        <w:tc>
          <w:tcPr>
            <w:tcW w:w="4879" w:type="dxa"/>
          </w:tcPr>
          <w:p w:rsidR="00C86696" w:rsidRPr="00711093" w:rsidRDefault="00BA4581"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t>MW013</w:t>
            </w:r>
          </w:p>
        </w:tc>
        <w:tc>
          <w:tcPr>
            <w:tcW w:w="4247" w:type="dxa"/>
          </w:tcPr>
          <w:p w:rsidR="00C86696" w:rsidRPr="00711093" w:rsidRDefault="00C86696"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t xml:space="preserve">The </w:t>
            </w:r>
            <w:r w:rsidR="007F5F4C" w:rsidRPr="00711093">
              <w:rPr>
                <w:rFonts w:ascii="Times New Roman" w:hAnsi="Times New Roman" w:cs="Times New Roman"/>
                <w:i w:val="0"/>
                <w:sz w:val="24"/>
                <w:szCs w:val="24"/>
              </w:rPr>
              <w:t>feature shall route the user to the data capture section if the credentials are valid</w:t>
            </w:r>
          </w:p>
        </w:tc>
      </w:tr>
      <w:tr w:rsidR="007F5F4C" w:rsidRPr="00711093" w:rsidTr="00FA00B3">
        <w:tc>
          <w:tcPr>
            <w:tcW w:w="4879" w:type="dxa"/>
          </w:tcPr>
          <w:p w:rsidR="007F5F4C" w:rsidRPr="00711093" w:rsidRDefault="00BA4581"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t>MW014</w:t>
            </w:r>
          </w:p>
        </w:tc>
        <w:tc>
          <w:tcPr>
            <w:tcW w:w="4247" w:type="dxa"/>
          </w:tcPr>
          <w:p w:rsidR="007F5F4C" w:rsidRPr="00711093" w:rsidRDefault="007F5F4C"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t>This feature shall detect offline state to determine if login should be made offline or online</w:t>
            </w:r>
          </w:p>
        </w:tc>
      </w:tr>
    </w:tbl>
    <w:p w:rsidR="00FA00B3" w:rsidRPr="00711093" w:rsidRDefault="00FA00B3" w:rsidP="000B3790">
      <w:pPr>
        <w:pStyle w:val="level4"/>
        <w:spacing w:line="360" w:lineRule="auto"/>
        <w:jc w:val="both"/>
        <w:rPr>
          <w:rFonts w:ascii="Times New Roman" w:hAnsi="Times New Roman" w:cs="Times New Roman"/>
          <w:szCs w:val="24"/>
        </w:rPr>
      </w:pPr>
    </w:p>
    <w:p w:rsidR="001E70D4" w:rsidRPr="00711093" w:rsidRDefault="001E70D4" w:rsidP="006E4304">
      <w:pPr>
        <w:pStyle w:val="Heading2"/>
        <w:numPr>
          <w:ilvl w:val="1"/>
          <w:numId w:val="8"/>
        </w:numPr>
        <w:spacing w:line="360" w:lineRule="auto"/>
        <w:jc w:val="both"/>
        <w:rPr>
          <w:rFonts w:ascii="Times New Roman" w:hAnsi="Times New Roman" w:cs="Times New Roman"/>
          <w:sz w:val="24"/>
          <w:szCs w:val="24"/>
        </w:rPr>
      </w:pPr>
      <w:r w:rsidRPr="00711093">
        <w:rPr>
          <w:rFonts w:ascii="Times New Roman" w:hAnsi="Times New Roman" w:cs="Times New Roman"/>
          <w:sz w:val="24"/>
          <w:szCs w:val="24"/>
        </w:rPr>
        <w:t>GPS location tracking</w:t>
      </w:r>
    </w:p>
    <w:p w:rsidR="001E70D4" w:rsidRPr="00711093" w:rsidRDefault="001E70D4" w:rsidP="000B3790">
      <w:pPr>
        <w:pStyle w:val="level4"/>
        <w:spacing w:line="360" w:lineRule="auto"/>
        <w:jc w:val="both"/>
        <w:rPr>
          <w:rFonts w:ascii="Times New Roman" w:hAnsi="Times New Roman" w:cs="Times New Roman"/>
          <w:b/>
          <w:szCs w:val="24"/>
        </w:rPr>
      </w:pPr>
      <w:r w:rsidRPr="00711093">
        <w:rPr>
          <w:rFonts w:ascii="Times New Roman" w:hAnsi="Times New Roman" w:cs="Times New Roman"/>
          <w:b/>
          <w:szCs w:val="24"/>
        </w:rPr>
        <w:t>Description and Priority</w:t>
      </w:r>
    </w:p>
    <w:p w:rsidR="001E70D4" w:rsidRPr="00711093" w:rsidRDefault="001E70D4"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This component shall determine user location coordinates and match them with the station they are entering data for.</w:t>
      </w:r>
    </w:p>
    <w:p w:rsidR="001E70D4" w:rsidRPr="00711093" w:rsidRDefault="001E70D4" w:rsidP="000B3790">
      <w:pPr>
        <w:pStyle w:val="level4"/>
        <w:spacing w:line="360" w:lineRule="auto"/>
        <w:jc w:val="both"/>
        <w:rPr>
          <w:rFonts w:ascii="Times New Roman" w:hAnsi="Times New Roman" w:cs="Times New Roman"/>
          <w:b/>
          <w:szCs w:val="24"/>
        </w:rPr>
      </w:pPr>
      <w:r w:rsidRPr="00711093">
        <w:rPr>
          <w:rFonts w:ascii="Times New Roman" w:hAnsi="Times New Roman" w:cs="Times New Roman"/>
          <w:b/>
          <w:szCs w:val="24"/>
        </w:rPr>
        <w:t>Stimulus/Response Sequences</w:t>
      </w:r>
    </w:p>
    <w:p w:rsidR="001E70D4" w:rsidRPr="00711093" w:rsidRDefault="001E70D4" w:rsidP="000B3790">
      <w:pPr>
        <w:pStyle w:val="level4"/>
        <w:spacing w:line="360" w:lineRule="auto"/>
        <w:jc w:val="both"/>
        <w:rPr>
          <w:rFonts w:ascii="Times New Roman" w:hAnsi="Times New Roman" w:cs="Times New Roman"/>
          <w:szCs w:val="24"/>
        </w:rPr>
      </w:pPr>
      <w:r w:rsidRPr="00711093">
        <w:rPr>
          <w:rFonts w:ascii="Times New Roman" w:hAnsi="Times New Roman" w:cs="Times New Roman"/>
          <w:szCs w:val="24"/>
        </w:rPr>
        <w:t>It is triggered when a user clicks to submit data to the repository from the weather station</w:t>
      </w:r>
    </w:p>
    <w:p w:rsidR="001E70D4" w:rsidRPr="00711093" w:rsidRDefault="001E70D4" w:rsidP="000B3790">
      <w:pPr>
        <w:pStyle w:val="level4"/>
        <w:spacing w:line="360" w:lineRule="auto"/>
        <w:jc w:val="both"/>
        <w:rPr>
          <w:rFonts w:ascii="Times New Roman" w:hAnsi="Times New Roman" w:cs="Times New Roman"/>
          <w:b/>
          <w:szCs w:val="24"/>
        </w:rPr>
      </w:pPr>
      <w:r w:rsidRPr="00711093">
        <w:rPr>
          <w:rFonts w:ascii="Times New Roman" w:hAnsi="Times New Roman" w:cs="Times New Roman"/>
          <w:b/>
          <w:szCs w:val="24"/>
        </w:rPr>
        <w:t>Functional Requirements</w:t>
      </w:r>
    </w:p>
    <w:tbl>
      <w:tblPr>
        <w:tblStyle w:val="TableGrid"/>
        <w:tblW w:w="0" w:type="auto"/>
        <w:tblInd w:w="738" w:type="dxa"/>
        <w:tblLook w:val="04A0" w:firstRow="1" w:lastRow="0" w:firstColumn="1" w:lastColumn="0" w:noHBand="0" w:noVBand="1"/>
      </w:tblPr>
      <w:tblGrid>
        <w:gridCol w:w="4879"/>
        <w:gridCol w:w="4247"/>
      </w:tblGrid>
      <w:tr w:rsidR="00540710" w:rsidRPr="00711093" w:rsidTr="0048053B">
        <w:tc>
          <w:tcPr>
            <w:tcW w:w="4879" w:type="dxa"/>
          </w:tcPr>
          <w:p w:rsidR="00540710" w:rsidRPr="00711093" w:rsidRDefault="00540710" w:rsidP="000B3790">
            <w:pPr>
              <w:pStyle w:val="level3text"/>
              <w:spacing w:line="360" w:lineRule="auto"/>
              <w:ind w:left="0" w:firstLine="0"/>
              <w:jc w:val="both"/>
              <w:rPr>
                <w:rFonts w:ascii="Times New Roman" w:hAnsi="Times New Roman" w:cs="Times New Roman"/>
                <w:b/>
                <w:i w:val="0"/>
                <w:sz w:val="24"/>
                <w:szCs w:val="24"/>
              </w:rPr>
            </w:pPr>
            <w:r w:rsidRPr="00711093">
              <w:rPr>
                <w:rFonts w:ascii="Times New Roman" w:hAnsi="Times New Roman" w:cs="Times New Roman"/>
                <w:b/>
                <w:i w:val="0"/>
                <w:sz w:val="24"/>
                <w:szCs w:val="24"/>
              </w:rPr>
              <w:t>Requirement ID</w:t>
            </w:r>
          </w:p>
        </w:tc>
        <w:tc>
          <w:tcPr>
            <w:tcW w:w="4247" w:type="dxa"/>
          </w:tcPr>
          <w:p w:rsidR="00540710" w:rsidRPr="00711093" w:rsidRDefault="00540710" w:rsidP="000B3790">
            <w:pPr>
              <w:pStyle w:val="level3text"/>
              <w:spacing w:line="360" w:lineRule="auto"/>
              <w:ind w:left="0" w:firstLine="0"/>
              <w:jc w:val="both"/>
              <w:rPr>
                <w:rFonts w:ascii="Times New Roman" w:hAnsi="Times New Roman" w:cs="Times New Roman"/>
                <w:b/>
                <w:i w:val="0"/>
                <w:sz w:val="24"/>
                <w:szCs w:val="24"/>
              </w:rPr>
            </w:pPr>
            <w:r w:rsidRPr="00711093">
              <w:rPr>
                <w:rFonts w:ascii="Times New Roman" w:hAnsi="Times New Roman" w:cs="Times New Roman"/>
                <w:b/>
                <w:i w:val="0"/>
                <w:sz w:val="24"/>
                <w:szCs w:val="24"/>
              </w:rPr>
              <w:t>Description</w:t>
            </w:r>
          </w:p>
        </w:tc>
      </w:tr>
      <w:tr w:rsidR="00540710" w:rsidRPr="00711093" w:rsidTr="0048053B">
        <w:tc>
          <w:tcPr>
            <w:tcW w:w="4879" w:type="dxa"/>
          </w:tcPr>
          <w:p w:rsidR="00540710" w:rsidRPr="00711093" w:rsidRDefault="00BA4581"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lastRenderedPageBreak/>
              <w:t>MW015</w:t>
            </w:r>
          </w:p>
        </w:tc>
        <w:tc>
          <w:tcPr>
            <w:tcW w:w="4247" w:type="dxa"/>
          </w:tcPr>
          <w:p w:rsidR="00540710" w:rsidRPr="00711093" w:rsidRDefault="00540710"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t xml:space="preserve">The application shall track user location </w:t>
            </w:r>
          </w:p>
        </w:tc>
      </w:tr>
      <w:tr w:rsidR="00540710" w:rsidRPr="00711093" w:rsidTr="0048053B">
        <w:tc>
          <w:tcPr>
            <w:tcW w:w="4879" w:type="dxa"/>
          </w:tcPr>
          <w:p w:rsidR="00540710" w:rsidRPr="00711093" w:rsidRDefault="00BA4581"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t>MW016</w:t>
            </w:r>
          </w:p>
        </w:tc>
        <w:tc>
          <w:tcPr>
            <w:tcW w:w="4247" w:type="dxa"/>
          </w:tcPr>
          <w:p w:rsidR="00540710" w:rsidRPr="00711093" w:rsidRDefault="00540710"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t xml:space="preserve">The application shall notify the user their location when a user tries to submit data while online </w:t>
            </w:r>
          </w:p>
        </w:tc>
      </w:tr>
      <w:tr w:rsidR="00540710" w:rsidRPr="00711093" w:rsidTr="0048053B">
        <w:tc>
          <w:tcPr>
            <w:tcW w:w="4879" w:type="dxa"/>
          </w:tcPr>
          <w:p w:rsidR="00540710" w:rsidRPr="00711093" w:rsidRDefault="00BA4581"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t>MW017</w:t>
            </w:r>
          </w:p>
        </w:tc>
        <w:tc>
          <w:tcPr>
            <w:tcW w:w="4247" w:type="dxa"/>
          </w:tcPr>
          <w:p w:rsidR="00540710" w:rsidRPr="00711093" w:rsidRDefault="00540710" w:rsidP="000B3790">
            <w:pPr>
              <w:pStyle w:val="level3text"/>
              <w:spacing w:line="360" w:lineRule="auto"/>
              <w:ind w:left="0" w:firstLine="0"/>
              <w:jc w:val="both"/>
              <w:rPr>
                <w:rFonts w:ascii="Times New Roman" w:hAnsi="Times New Roman" w:cs="Times New Roman"/>
                <w:i w:val="0"/>
                <w:sz w:val="24"/>
                <w:szCs w:val="24"/>
              </w:rPr>
            </w:pPr>
            <w:r w:rsidRPr="00711093">
              <w:rPr>
                <w:rFonts w:ascii="Times New Roman" w:hAnsi="Times New Roman" w:cs="Times New Roman"/>
                <w:i w:val="0"/>
                <w:sz w:val="24"/>
                <w:szCs w:val="24"/>
              </w:rPr>
              <w:t>The application shall limit the user on submission of data if user location doesn’t match the station they are submitting data for</w:t>
            </w:r>
          </w:p>
        </w:tc>
      </w:tr>
    </w:tbl>
    <w:p w:rsidR="0048053B" w:rsidRPr="00711093" w:rsidRDefault="0048053B" w:rsidP="000B3790">
      <w:pPr>
        <w:pStyle w:val="Heading2"/>
        <w:numPr>
          <w:ilvl w:val="0"/>
          <w:numId w:val="0"/>
        </w:numPr>
        <w:spacing w:line="360" w:lineRule="auto"/>
        <w:jc w:val="both"/>
        <w:rPr>
          <w:rFonts w:ascii="Times New Roman" w:hAnsi="Times New Roman" w:cs="Times New Roman"/>
          <w:sz w:val="24"/>
          <w:szCs w:val="24"/>
        </w:rPr>
      </w:pPr>
    </w:p>
    <w:p w:rsidR="0048053B" w:rsidRPr="00711093" w:rsidRDefault="0048053B">
      <w:pPr>
        <w:suppressAutoHyphens w:val="0"/>
        <w:spacing w:line="276" w:lineRule="auto"/>
        <w:rPr>
          <w:rFonts w:ascii="Times New Roman" w:hAnsi="Times New Roman" w:cs="Times New Roman"/>
          <w:b/>
          <w:szCs w:val="24"/>
        </w:rPr>
      </w:pPr>
      <w:r w:rsidRPr="00711093">
        <w:rPr>
          <w:rFonts w:ascii="Times New Roman" w:hAnsi="Times New Roman" w:cs="Times New Roman"/>
          <w:szCs w:val="24"/>
        </w:rPr>
        <w:br w:type="page"/>
      </w:r>
    </w:p>
    <w:p w:rsidR="001F4DBE" w:rsidRPr="00711093" w:rsidRDefault="00A44EF5" w:rsidP="006E4304">
      <w:pPr>
        <w:pStyle w:val="Heading1"/>
        <w:numPr>
          <w:ilvl w:val="0"/>
          <w:numId w:val="8"/>
        </w:numPr>
        <w:spacing w:line="360" w:lineRule="auto"/>
        <w:jc w:val="both"/>
        <w:rPr>
          <w:rFonts w:ascii="Times New Roman" w:hAnsi="Times New Roman" w:cs="Times New Roman"/>
          <w:sz w:val="24"/>
          <w:szCs w:val="24"/>
        </w:rPr>
      </w:pPr>
      <w:bookmarkStart w:id="25" w:name="__RefHeading___Toc441230994"/>
      <w:bookmarkEnd w:id="25"/>
      <w:r w:rsidRPr="00711093">
        <w:rPr>
          <w:rFonts w:ascii="Times New Roman" w:hAnsi="Times New Roman" w:cs="Times New Roman"/>
          <w:sz w:val="24"/>
          <w:szCs w:val="24"/>
        </w:rPr>
        <w:lastRenderedPageBreak/>
        <w:t>Other Nonfunctional Requirements</w:t>
      </w:r>
    </w:p>
    <w:p w:rsidR="001F4DBE" w:rsidRPr="00711093" w:rsidRDefault="00A44EF5" w:rsidP="006E4304">
      <w:pPr>
        <w:pStyle w:val="Heading2"/>
        <w:numPr>
          <w:ilvl w:val="1"/>
          <w:numId w:val="8"/>
        </w:numPr>
        <w:spacing w:line="360" w:lineRule="auto"/>
        <w:jc w:val="both"/>
        <w:rPr>
          <w:rFonts w:ascii="Times New Roman" w:hAnsi="Times New Roman" w:cs="Times New Roman"/>
          <w:sz w:val="24"/>
          <w:szCs w:val="24"/>
        </w:rPr>
      </w:pPr>
      <w:bookmarkStart w:id="26" w:name="__RefHeading___Toc441230995"/>
      <w:bookmarkEnd w:id="26"/>
      <w:r w:rsidRPr="00711093">
        <w:rPr>
          <w:rFonts w:ascii="Times New Roman" w:hAnsi="Times New Roman" w:cs="Times New Roman"/>
          <w:sz w:val="24"/>
          <w:szCs w:val="24"/>
        </w:rPr>
        <w:t>Performance Requirements</w:t>
      </w:r>
    </w:p>
    <w:p w:rsidR="001F4DBE" w:rsidRPr="00711093" w:rsidRDefault="001F4DBE" w:rsidP="000B3790">
      <w:pPr>
        <w:pStyle w:val="template"/>
        <w:spacing w:line="360" w:lineRule="auto"/>
        <w:jc w:val="both"/>
        <w:rPr>
          <w:rFonts w:ascii="Times New Roman" w:hAnsi="Times New Roman" w:cs="Times New Roman"/>
          <w:i w:val="0"/>
          <w:sz w:val="24"/>
          <w:szCs w:val="24"/>
        </w:rPr>
      </w:pPr>
    </w:p>
    <w:p w:rsidR="001F4DBE" w:rsidRPr="00711093" w:rsidRDefault="00A44EF5" w:rsidP="006E4304">
      <w:pPr>
        <w:pStyle w:val="Heading2"/>
        <w:numPr>
          <w:ilvl w:val="1"/>
          <w:numId w:val="8"/>
        </w:numPr>
        <w:spacing w:line="360" w:lineRule="auto"/>
        <w:jc w:val="both"/>
        <w:rPr>
          <w:rFonts w:ascii="Times New Roman" w:hAnsi="Times New Roman" w:cs="Times New Roman"/>
          <w:sz w:val="24"/>
          <w:szCs w:val="24"/>
        </w:rPr>
      </w:pPr>
      <w:bookmarkStart w:id="27" w:name="__RefHeading___Toc441230996"/>
      <w:bookmarkEnd w:id="27"/>
      <w:r w:rsidRPr="00711093">
        <w:rPr>
          <w:rFonts w:ascii="Times New Roman" w:hAnsi="Times New Roman" w:cs="Times New Roman"/>
          <w:sz w:val="24"/>
          <w:szCs w:val="24"/>
        </w:rPr>
        <w:t>Safety Requirements</w:t>
      </w:r>
    </w:p>
    <w:p w:rsidR="001F4DBE" w:rsidRPr="00711093" w:rsidRDefault="00A44EF5" w:rsidP="006E4304">
      <w:pPr>
        <w:pStyle w:val="Heading2"/>
        <w:numPr>
          <w:ilvl w:val="1"/>
          <w:numId w:val="8"/>
        </w:numPr>
        <w:spacing w:line="360" w:lineRule="auto"/>
        <w:jc w:val="both"/>
        <w:rPr>
          <w:rFonts w:ascii="Times New Roman" w:hAnsi="Times New Roman" w:cs="Times New Roman"/>
          <w:sz w:val="24"/>
          <w:szCs w:val="24"/>
        </w:rPr>
      </w:pPr>
      <w:bookmarkStart w:id="28" w:name="__RefHeading___Toc441230997"/>
      <w:bookmarkEnd w:id="28"/>
      <w:r w:rsidRPr="00711093">
        <w:rPr>
          <w:rFonts w:ascii="Times New Roman" w:hAnsi="Times New Roman" w:cs="Times New Roman"/>
          <w:sz w:val="24"/>
          <w:szCs w:val="24"/>
        </w:rPr>
        <w:t>Security Requirements</w:t>
      </w:r>
    </w:p>
    <w:p w:rsidR="001F4DBE" w:rsidRPr="00711093" w:rsidRDefault="00A44EF5"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All users will be required to login before accessing the application</w:t>
      </w:r>
    </w:p>
    <w:p w:rsidR="001F4DBE" w:rsidRPr="00711093" w:rsidRDefault="00A44EF5"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 xml:space="preserve">The mobile application will allow data entry at only locations with same </w:t>
      </w:r>
      <w:proofErr w:type="spellStart"/>
      <w:r w:rsidRPr="00711093">
        <w:rPr>
          <w:rFonts w:ascii="Times New Roman" w:hAnsi="Times New Roman" w:cs="Times New Roman"/>
          <w:i w:val="0"/>
          <w:sz w:val="24"/>
          <w:szCs w:val="24"/>
        </w:rPr>
        <w:t>cordainates</w:t>
      </w:r>
      <w:proofErr w:type="spellEnd"/>
      <w:r w:rsidRPr="00711093">
        <w:rPr>
          <w:rFonts w:ascii="Times New Roman" w:hAnsi="Times New Roman" w:cs="Times New Roman"/>
          <w:i w:val="0"/>
          <w:sz w:val="24"/>
          <w:szCs w:val="24"/>
        </w:rPr>
        <w:t xml:space="preserve"> as the weather station</w:t>
      </w:r>
    </w:p>
    <w:p w:rsidR="001F4DBE" w:rsidRPr="00711093" w:rsidRDefault="00A44EF5"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 xml:space="preserve">The </w:t>
      </w:r>
    </w:p>
    <w:p w:rsidR="001F4DBE" w:rsidRPr="00711093" w:rsidRDefault="00A44EF5" w:rsidP="006E4304">
      <w:pPr>
        <w:pStyle w:val="Heading2"/>
        <w:numPr>
          <w:ilvl w:val="1"/>
          <w:numId w:val="8"/>
        </w:numPr>
        <w:spacing w:line="360" w:lineRule="auto"/>
        <w:jc w:val="both"/>
        <w:rPr>
          <w:rFonts w:ascii="Times New Roman" w:hAnsi="Times New Roman" w:cs="Times New Roman"/>
          <w:sz w:val="24"/>
          <w:szCs w:val="24"/>
        </w:rPr>
      </w:pPr>
      <w:bookmarkStart w:id="29" w:name="__RefHeading___Toc441230998"/>
      <w:bookmarkEnd w:id="29"/>
      <w:r w:rsidRPr="00711093">
        <w:rPr>
          <w:rFonts w:ascii="Times New Roman" w:hAnsi="Times New Roman" w:cs="Times New Roman"/>
          <w:sz w:val="24"/>
          <w:szCs w:val="24"/>
        </w:rPr>
        <w:t>Software Quality Attributes</w:t>
      </w:r>
    </w:p>
    <w:p w:rsidR="001F4DBE" w:rsidRPr="00711093" w:rsidRDefault="00A44EF5"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4DBE" w:rsidRPr="00711093" w:rsidRDefault="00A44EF5" w:rsidP="006E4304">
      <w:pPr>
        <w:pStyle w:val="Heading2"/>
        <w:numPr>
          <w:ilvl w:val="1"/>
          <w:numId w:val="8"/>
        </w:numPr>
        <w:spacing w:line="360" w:lineRule="auto"/>
        <w:jc w:val="both"/>
        <w:rPr>
          <w:rFonts w:ascii="Times New Roman" w:hAnsi="Times New Roman" w:cs="Times New Roman"/>
          <w:sz w:val="24"/>
          <w:szCs w:val="24"/>
        </w:rPr>
      </w:pPr>
      <w:bookmarkStart w:id="30" w:name="__RefHeading___Toc441230999"/>
      <w:bookmarkEnd w:id="30"/>
      <w:r w:rsidRPr="00711093">
        <w:rPr>
          <w:rFonts w:ascii="Times New Roman" w:hAnsi="Times New Roman" w:cs="Times New Roman"/>
          <w:sz w:val="24"/>
          <w:szCs w:val="24"/>
        </w:rPr>
        <w:t>Business Rules</w:t>
      </w:r>
    </w:p>
    <w:p w:rsidR="001F4DBE" w:rsidRPr="00711093" w:rsidRDefault="00A44EF5" w:rsidP="000B3790">
      <w:pPr>
        <w:pStyle w:val="template"/>
        <w:spacing w:line="360" w:lineRule="auto"/>
        <w:jc w:val="both"/>
        <w:rPr>
          <w:rFonts w:ascii="Times New Roman" w:hAnsi="Times New Roman" w:cs="Times New Roman"/>
          <w:i w:val="0"/>
          <w:sz w:val="24"/>
          <w:szCs w:val="24"/>
        </w:rPr>
      </w:pPr>
      <w:r w:rsidRPr="00711093">
        <w:rPr>
          <w:rFonts w:ascii="Times New Roman" w:hAnsi="Times New Roman" w:cs="Times New Roman"/>
          <w:i w:val="0"/>
          <w:sz w:val="24"/>
          <w:szCs w:val="24"/>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4DBE" w:rsidRPr="00711093" w:rsidRDefault="001F4DBE" w:rsidP="000B3790">
      <w:pPr>
        <w:pStyle w:val="template"/>
        <w:spacing w:line="360" w:lineRule="auto"/>
        <w:jc w:val="both"/>
        <w:rPr>
          <w:rFonts w:ascii="Times New Roman" w:hAnsi="Times New Roman" w:cs="Times New Roman"/>
          <w:i w:val="0"/>
          <w:sz w:val="24"/>
          <w:szCs w:val="24"/>
        </w:rPr>
      </w:pPr>
      <w:bookmarkStart w:id="31" w:name="__RefHeading___Toc441231000"/>
      <w:bookmarkEnd w:id="31"/>
    </w:p>
    <w:sectPr w:rsidR="001F4DBE" w:rsidRPr="0071109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2240" w:h="15840"/>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CE0" w:rsidRDefault="00F20CE0">
      <w:pPr>
        <w:spacing w:after="0" w:line="240" w:lineRule="auto"/>
      </w:pPr>
      <w:r>
        <w:separator/>
      </w:r>
    </w:p>
  </w:endnote>
  <w:endnote w:type="continuationSeparator" w:id="0">
    <w:p w:rsidR="00F20CE0" w:rsidRDefault="00F20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DejaVu Sans"/>
    <w:panose1 w:val="02020603050405020304"/>
    <w:charset w:val="00"/>
    <w:family w:val="roman"/>
    <w:pitch w:val="default"/>
    <w:sig w:usb0="00000000" w:usb1="00000000" w:usb2="00000000" w:usb3="00000000" w:csb0="00040001" w:csb1="00000000"/>
  </w:font>
  <w:font w:name="FreeSans">
    <w:charset w:val="00"/>
    <w:family w:val="swiss"/>
    <w:pitch w:val="default"/>
    <w:sig w:usb0="E4839EFF" w:usb1="4600FDFF" w:usb2="000030A0" w:usb3="00000584" w:csb0="600001BF" w:csb1="DFF7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790" w:rsidRDefault="000B3790">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790" w:rsidRDefault="000B379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790" w:rsidRDefault="000B379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790" w:rsidRDefault="000B379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790" w:rsidRDefault="000B3790"/>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790" w:rsidRDefault="000B3790"/>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790" w:rsidRDefault="000B379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790" w:rsidRDefault="000B37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CE0" w:rsidRDefault="00F20CE0">
      <w:pPr>
        <w:spacing w:after="0" w:line="240" w:lineRule="auto"/>
      </w:pPr>
      <w:r>
        <w:separator/>
      </w:r>
    </w:p>
  </w:footnote>
  <w:footnote w:type="continuationSeparator" w:id="0">
    <w:p w:rsidR="00F20CE0" w:rsidRDefault="00F20C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790" w:rsidRDefault="000B3790">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rsidR="006E4304">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790" w:rsidRDefault="000B379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790" w:rsidRDefault="000B379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790" w:rsidRDefault="000B379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rsidR="00EF1E31">
      <w:rPr>
        <w:noProof/>
      </w:rPr>
      <w:t>11</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790" w:rsidRDefault="000B37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Heading1"/>
      <w:lvlText w:val="%1."/>
      <w:lvlJc w:val="left"/>
      <w:pPr>
        <w:tabs>
          <w:tab w:val="left" w:pos="0"/>
        </w:tabs>
        <w:ind w:left="0" w:firstLine="0"/>
      </w:pPr>
    </w:lvl>
    <w:lvl w:ilvl="1">
      <w:start w:val="1"/>
      <w:numFmt w:val="decimal"/>
      <w:pStyle w:val="Heading2"/>
      <w:lvlText w:val="%1.%2"/>
      <w:lvlJc w:val="left"/>
      <w:pPr>
        <w:tabs>
          <w:tab w:val="left" w:pos="0"/>
        </w:tabs>
        <w:ind w:left="0" w:firstLine="0"/>
      </w:pPr>
    </w:lvl>
    <w:lvl w:ilvl="2" w:tentative="1">
      <w:start w:val="1"/>
      <w:numFmt w:val="decimal"/>
      <w:pStyle w:val="Heading3"/>
      <w:lvlText w:val="%1.%2.%3"/>
      <w:lvlJc w:val="left"/>
      <w:pPr>
        <w:tabs>
          <w:tab w:val="left" w:pos="0"/>
        </w:tabs>
        <w:ind w:left="0" w:firstLine="0"/>
      </w:pPr>
    </w:lvl>
    <w:lvl w:ilvl="3" w:tentative="1">
      <w:start w:val="1"/>
      <w:numFmt w:val="decimal"/>
      <w:pStyle w:val="Heading4"/>
      <w:lvlText w:val="%1.%2.%3.%4"/>
      <w:lvlJc w:val="left"/>
      <w:pPr>
        <w:tabs>
          <w:tab w:val="left" w:pos="0"/>
        </w:tabs>
        <w:ind w:left="0" w:firstLine="0"/>
      </w:pPr>
    </w:lvl>
    <w:lvl w:ilvl="4" w:tentative="1">
      <w:start w:val="1"/>
      <w:numFmt w:val="decimal"/>
      <w:pStyle w:val="Heading5"/>
      <w:lvlText w:val="%1.%2.%3.%4.%5"/>
      <w:lvlJc w:val="left"/>
      <w:pPr>
        <w:tabs>
          <w:tab w:val="left" w:pos="0"/>
        </w:tabs>
        <w:ind w:left="0" w:firstLine="0"/>
      </w:pPr>
    </w:lvl>
    <w:lvl w:ilvl="5" w:tentative="1">
      <w:start w:val="1"/>
      <w:numFmt w:val="decimal"/>
      <w:pStyle w:val="Heading6"/>
      <w:lvlText w:val="%1.%2.%3.%4.%5.%6"/>
      <w:lvlJc w:val="left"/>
      <w:pPr>
        <w:tabs>
          <w:tab w:val="left" w:pos="0"/>
        </w:tabs>
        <w:ind w:left="0" w:firstLine="0"/>
      </w:pPr>
    </w:lvl>
    <w:lvl w:ilvl="6" w:tentative="1">
      <w:start w:val="1"/>
      <w:numFmt w:val="decimal"/>
      <w:pStyle w:val="Heading7"/>
      <w:lvlText w:val="%1.%2.%3.%4.%5.%6.%7"/>
      <w:lvlJc w:val="left"/>
      <w:pPr>
        <w:tabs>
          <w:tab w:val="left" w:pos="0"/>
        </w:tabs>
        <w:ind w:left="0" w:firstLine="0"/>
      </w:pPr>
    </w:lvl>
    <w:lvl w:ilvl="7" w:tentative="1">
      <w:start w:val="1"/>
      <w:numFmt w:val="decimal"/>
      <w:pStyle w:val="Heading8"/>
      <w:lvlText w:val="%1.%2.%3.%4.%5.%6.%7.%8"/>
      <w:lvlJc w:val="left"/>
      <w:pPr>
        <w:tabs>
          <w:tab w:val="left" w:pos="0"/>
        </w:tabs>
        <w:ind w:left="0" w:firstLine="0"/>
      </w:pPr>
    </w:lvl>
    <w:lvl w:ilvl="8" w:tentative="1">
      <w:start w:val="1"/>
      <w:numFmt w:val="decimal"/>
      <w:pStyle w:val="Heading9"/>
      <w:lvlText w:val="%1.%2.%3.%4.%5.%6.%7.%8.%9"/>
      <w:lvlJc w:val="left"/>
      <w:pPr>
        <w:tabs>
          <w:tab w:val="left" w:pos="0"/>
        </w:tabs>
        <w:ind w:left="0" w:firstLine="0"/>
      </w:pPr>
    </w:lvl>
  </w:abstractNum>
  <w:abstractNum w:abstractNumId="1">
    <w:nsid w:val="00000002"/>
    <w:multiLevelType w:val="multilevel"/>
    <w:tmpl w:val="00000002"/>
    <w:lvl w:ilvl="0">
      <w:start w:val="1"/>
      <w:numFmt w:val="bullet"/>
      <w:lvlText w:val="•"/>
      <w:lvlJc w:val="left"/>
      <w:pPr>
        <w:tabs>
          <w:tab w:val="left" w:pos="720"/>
        </w:tabs>
        <w:ind w:left="720" w:hanging="360"/>
      </w:pPr>
      <w:rPr>
        <w:rFonts w:ascii="Arial" w:hAnsi="Arial"/>
      </w:rPr>
    </w:lvl>
    <w:lvl w:ilvl="1" w:tentative="1">
      <w:start w:val="1"/>
      <w:numFmt w:val="bullet"/>
      <w:lvlText w:val="•"/>
      <w:lvlJc w:val="left"/>
      <w:pPr>
        <w:tabs>
          <w:tab w:val="left" w:pos="1440"/>
        </w:tabs>
        <w:ind w:left="1440" w:hanging="360"/>
      </w:pPr>
      <w:rPr>
        <w:rFonts w:ascii="Arial" w:hAnsi="Arial"/>
      </w:rPr>
    </w:lvl>
    <w:lvl w:ilvl="2" w:tentative="1">
      <w:start w:val="1"/>
      <w:numFmt w:val="bullet"/>
      <w:lvlText w:val="•"/>
      <w:lvlJc w:val="left"/>
      <w:pPr>
        <w:tabs>
          <w:tab w:val="left" w:pos="2160"/>
        </w:tabs>
        <w:ind w:left="2160" w:hanging="360"/>
      </w:pPr>
      <w:rPr>
        <w:rFonts w:ascii="Arial" w:hAnsi="Arial"/>
      </w:rPr>
    </w:lvl>
    <w:lvl w:ilvl="3" w:tentative="1">
      <w:start w:val="1"/>
      <w:numFmt w:val="bullet"/>
      <w:lvlText w:val="•"/>
      <w:lvlJc w:val="left"/>
      <w:pPr>
        <w:tabs>
          <w:tab w:val="left" w:pos="2880"/>
        </w:tabs>
        <w:ind w:left="2880" w:hanging="360"/>
      </w:pPr>
      <w:rPr>
        <w:rFonts w:ascii="Arial" w:hAnsi="Arial"/>
      </w:rPr>
    </w:lvl>
    <w:lvl w:ilvl="4" w:tentative="1">
      <w:start w:val="1"/>
      <w:numFmt w:val="bullet"/>
      <w:lvlText w:val="•"/>
      <w:lvlJc w:val="left"/>
      <w:pPr>
        <w:tabs>
          <w:tab w:val="left" w:pos="3600"/>
        </w:tabs>
        <w:ind w:left="3600" w:hanging="360"/>
      </w:pPr>
      <w:rPr>
        <w:rFonts w:ascii="Arial" w:hAnsi="Arial"/>
      </w:rPr>
    </w:lvl>
    <w:lvl w:ilvl="5" w:tentative="1">
      <w:start w:val="1"/>
      <w:numFmt w:val="bullet"/>
      <w:lvlText w:val="•"/>
      <w:lvlJc w:val="left"/>
      <w:pPr>
        <w:tabs>
          <w:tab w:val="left" w:pos="4320"/>
        </w:tabs>
        <w:ind w:left="4320" w:hanging="360"/>
      </w:pPr>
      <w:rPr>
        <w:rFonts w:ascii="Arial" w:hAnsi="Arial"/>
      </w:rPr>
    </w:lvl>
    <w:lvl w:ilvl="6" w:tentative="1">
      <w:start w:val="1"/>
      <w:numFmt w:val="bullet"/>
      <w:lvlText w:val="•"/>
      <w:lvlJc w:val="left"/>
      <w:pPr>
        <w:tabs>
          <w:tab w:val="left" w:pos="5040"/>
        </w:tabs>
        <w:ind w:left="5040" w:hanging="360"/>
      </w:pPr>
      <w:rPr>
        <w:rFonts w:ascii="Arial" w:hAnsi="Arial"/>
      </w:rPr>
    </w:lvl>
    <w:lvl w:ilvl="7" w:tentative="1">
      <w:start w:val="1"/>
      <w:numFmt w:val="bullet"/>
      <w:lvlText w:val="•"/>
      <w:lvlJc w:val="left"/>
      <w:pPr>
        <w:tabs>
          <w:tab w:val="left" w:pos="5760"/>
        </w:tabs>
        <w:ind w:left="5760" w:hanging="360"/>
      </w:pPr>
      <w:rPr>
        <w:rFonts w:ascii="Arial" w:hAnsi="Arial"/>
      </w:rPr>
    </w:lvl>
    <w:lvl w:ilvl="8" w:tentative="1">
      <w:start w:val="1"/>
      <w:numFmt w:val="bullet"/>
      <w:lvlText w:val="•"/>
      <w:lvlJc w:val="left"/>
      <w:pPr>
        <w:tabs>
          <w:tab w:val="left" w:pos="6480"/>
        </w:tabs>
        <w:ind w:left="6480" w:hanging="360"/>
      </w:pPr>
      <w:rPr>
        <w:rFonts w:ascii="Arial" w:hAnsi="Arial"/>
      </w:rPr>
    </w:lvl>
  </w:abstractNum>
  <w:abstractNum w:abstractNumId="2">
    <w:nsid w:val="00000003"/>
    <w:multiLevelType w:val="multilevel"/>
    <w:tmpl w:val="00000003"/>
    <w:lvl w:ilvl="0">
      <w:start w:val="1"/>
      <w:numFmt w:val="bullet"/>
      <w:lvlText w:val="•"/>
      <w:lvlJc w:val="left"/>
      <w:pPr>
        <w:tabs>
          <w:tab w:val="left" w:pos="720"/>
        </w:tabs>
        <w:ind w:left="720" w:hanging="360"/>
      </w:pPr>
      <w:rPr>
        <w:rFonts w:ascii="Arial" w:hAnsi="Arial"/>
      </w:rPr>
    </w:lvl>
    <w:lvl w:ilvl="1" w:tentative="1">
      <w:start w:val="1"/>
      <w:numFmt w:val="bullet"/>
      <w:lvlText w:val="•"/>
      <w:lvlJc w:val="left"/>
      <w:pPr>
        <w:tabs>
          <w:tab w:val="left" w:pos="1440"/>
        </w:tabs>
        <w:ind w:left="1440" w:hanging="360"/>
      </w:pPr>
      <w:rPr>
        <w:rFonts w:ascii="Arial" w:hAnsi="Arial"/>
      </w:rPr>
    </w:lvl>
    <w:lvl w:ilvl="2" w:tentative="1">
      <w:start w:val="1"/>
      <w:numFmt w:val="bullet"/>
      <w:lvlText w:val="•"/>
      <w:lvlJc w:val="left"/>
      <w:pPr>
        <w:tabs>
          <w:tab w:val="left" w:pos="2160"/>
        </w:tabs>
        <w:ind w:left="2160" w:hanging="360"/>
      </w:pPr>
      <w:rPr>
        <w:rFonts w:ascii="Arial" w:hAnsi="Arial"/>
      </w:rPr>
    </w:lvl>
    <w:lvl w:ilvl="3" w:tentative="1">
      <w:start w:val="1"/>
      <w:numFmt w:val="bullet"/>
      <w:lvlText w:val="•"/>
      <w:lvlJc w:val="left"/>
      <w:pPr>
        <w:tabs>
          <w:tab w:val="left" w:pos="2880"/>
        </w:tabs>
        <w:ind w:left="2880" w:hanging="360"/>
      </w:pPr>
      <w:rPr>
        <w:rFonts w:ascii="Arial" w:hAnsi="Arial"/>
      </w:rPr>
    </w:lvl>
    <w:lvl w:ilvl="4" w:tentative="1">
      <w:start w:val="1"/>
      <w:numFmt w:val="bullet"/>
      <w:lvlText w:val="•"/>
      <w:lvlJc w:val="left"/>
      <w:pPr>
        <w:tabs>
          <w:tab w:val="left" w:pos="3600"/>
        </w:tabs>
        <w:ind w:left="3600" w:hanging="360"/>
      </w:pPr>
      <w:rPr>
        <w:rFonts w:ascii="Arial" w:hAnsi="Arial"/>
      </w:rPr>
    </w:lvl>
    <w:lvl w:ilvl="5" w:tentative="1">
      <w:start w:val="1"/>
      <w:numFmt w:val="bullet"/>
      <w:lvlText w:val="•"/>
      <w:lvlJc w:val="left"/>
      <w:pPr>
        <w:tabs>
          <w:tab w:val="left" w:pos="4320"/>
        </w:tabs>
        <w:ind w:left="4320" w:hanging="360"/>
      </w:pPr>
      <w:rPr>
        <w:rFonts w:ascii="Arial" w:hAnsi="Arial"/>
      </w:rPr>
    </w:lvl>
    <w:lvl w:ilvl="6" w:tentative="1">
      <w:start w:val="1"/>
      <w:numFmt w:val="bullet"/>
      <w:lvlText w:val="•"/>
      <w:lvlJc w:val="left"/>
      <w:pPr>
        <w:tabs>
          <w:tab w:val="left" w:pos="5040"/>
        </w:tabs>
        <w:ind w:left="5040" w:hanging="360"/>
      </w:pPr>
      <w:rPr>
        <w:rFonts w:ascii="Arial" w:hAnsi="Arial"/>
      </w:rPr>
    </w:lvl>
    <w:lvl w:ilvl="7" w:tentative="1">
      <w:start w:val="1"/>
      <w:numFmt w:val="bullet"/>
      <w:lvlText w:val="•"/>
      <w:lvlJc w:val="left"/>
      <w:pPr>
        <w:tabs>
          <w:tab w:val="left" w:pos="5760"/>
        </w:tabs>
        <w:ind w:left="5760" w:hanging="360"/>
      </w:pPr>
      <w:rPr>
        <w:rFonts w:ascii="Arial" w:hAnsi="Arial"/>
      </w:rPr>
    </w:lvl>
    <w:lvl w:ilvl="8" w:tentative="1">
      <w:start w:val="1"/>
      <w:numFmt w:val="bullet"/>
      <w:lvlText w:val="•"/>
      <w:lvlJc w:val="left"/>
      <w:pPr>
        <w:tabs>
          <w:tab w:val="left" w:pos="6480"/>
        </w:tabs>
        <w:ind w:left="6480" w:hanging="360"/>
      </w:pPr>
      <w:rPr>
        <w:rFonts w:ascii="Arial" w:hAnsi="Arial"/>
      </w:rPr>
    </w:lvl>
  </w:abstractNum>
  <w:abstractNum w:abstractNumId="3">
    <w:nsid w:val="018A2AAF"/>
    <w:multiLevelType w:val="hybridMultilevel"/>
    <w:tmpl w:val="8E5E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66494"/>
    <w:multiLevelType w:val="multilevel"/>
    <w:tmpl w:val="B124523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3AA32DB"/>
    <w:multiLevelType w:val="hybridMultilevel"/>
    <w:tmpl w:val="96E8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8C7C1A"/>
    <w:multiLevelType w:val="hybridMultilevel"/>
    <w:tmpl w:val="2ADC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6E501D"/>
    <w:multiLevelType w:val="hybridMultilevel"/>
    <w:tmpl w:val="58E4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DBE"/>
    <w:rsid w:val="EFF6FD1B"/>
    <w:rsid w:val="F7FF37CD"/>
    <w:rsid w:val="00036F8F"/>
    <w:rsid w:val="00041318"/>
    <w:rsid w:val="00076207"/>
    <w:rsid w:val="00092553"/>
    <w:rsid w:val="000B376E"/>
    <w:rsid w:val="000B3790"/>
    <w:rsid w:val="00190778"/>
    <w:rsid w:val="001D7BE1"/>
    <w:rsid w:val="001E70D4"/>
    <w:rsid w:val="001F4DBE"/>
    <w:rsid w:val="002B5E5A"/>
    <w:rsid w:val="003B40E5"/>
    <w:rsid w:val="003D4243"/>
    <w:rsid w:val="004130B5"/>
    <w:rsid w:val="0048053B"/>
    <w:rsid w:val="00540710"/>
    <w:rsid w:val="00574B33"/>
    <w:rsid w:val="0058465F"/>
    <w:rsid w:val="006C22C8"/>
    <w:rsid w:val="006E4304"/>
    <w:rsid w:val="00711093"/>
    <w:rsid w:val="007850F3"/>
    <w:rsid w:val="007943D6"/>
    <w:rsid w:val="007C1499"/>
    <w:rsid w:val="007E2E63"/>
    <w:rsid w:val="007F5F4C"/>
    <w:rsid w:val="0081271D"/>
    <w:rsid w:val="008428DC"/>
    <w:rsid w:val="008B04A1"/>
    <w:rsid w:val="008B51DB"/>
    <w:rsid w:val="0094059E"/>
    <w:rsid w:val="009B0F8C"/>
    <w:rsid w:val="00A44EF5"/>
    <w:rsid w:val="00B231F1"/>
    <w:rsid w:val="00BA4581"/>
    <w:rsid w:val="00BF1096"/>
    <w:rsid w:val="00BF733B"/>
    <w:rsid w:val="00C25E95"/>
    <w:rsid w:val="00C45689"/>
    <w:rsid w:val="00C66204"/>
    <w:rsid w:val="00C821D2"/>
    <w:rsid w:val="00C86696"/>
    <w:rsid w:val="00CC230D"/>
    <w:rsid w:val="00CF08FB"/>
    <w:rsid w:val="00D43007"/>
    <w:rsid w:val="00D545B7"/>
    <w:rsid w:val="00D76492"/>
    <w:rsid w:val="00EB70D7"/>
    <w:rsid w:val="00EF1E31"/>
    <w:rsid w:val="00F20CE0"/>
    <w:rsid w:val="00F4547A"/>
    <w:rsid w:val="00FA00B3"/>
    <w:rsid w:val="00FD1E46"/>
    <w:rsid w:val="5D3E4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uiPriority="7"/>
    <w:lsdException w:name="heading 1" w:uiPriority="6"/>
    <w:lsdException w:name="heading 2" w:uiPriority="6"/>
    <w:lsdException w:name="heading 3" w:uiPriority="6"/>
    <w:lsdException w:name="heading 4" w:uiPriority="6"/>
    <w:lsdException w:name="heading 5" w:uiPriority="6"/>
    <w:lsdException w:name="heading 6" w:uiPriority="6"/>
    <w:lsdException w:name="heading 7" w:uiPriority="6"/>
    <w:lsdException w:name="heading 8" w:uiPriority="6"/>
    <w:lsdException w:name="heading 9" w:uiPriority="6"/>
    <w:lsdException w:name="toc 1" w:uiPriority="6"/>
    <w:lsdException w:name="toc 2" w:uiPriority="6"/>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header" w:uiPriority="6"/>
    <w:lsdException w:name="footer" w:uiPriority="6"/>
    <w:lsdException w:name="caption" w:uiPriority="7"/>
    <w:lsdException w:name="page number" w:uiPriority="6"/>
    <w:lsdException w:name="List" w:uiPriority="7"/>
    <w:lsdException w:name="Title" w:qFormat="1"/>
    <w:lsdException w:name="Default Paragraph Font" w:semiHidden="1" w:qFormat="1"/>
    <w:lsdException w:name="Body Text" w:uiPriority="7"/>
    <w:lsdException w:name="Subtitle" w:qFormat="1"/>
    <w:lsdException w:name="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7"/>
    <w:pPr>
      <w:suppressAutoHyphens/>
      <w:spacing w:line="240" w:lineRule="exact"/>
    </w:pPr>
    <w:rPr>
      <w:rFonts w:ascii="Times" w:hAnsi="Times" w:cs="Times"/>
      <w:sz w:val="24"/>
      <w:lang w:eastAsia="zh-CN"/>
    </w:rPr>
  </w:style>
  <w:style w:type="paragraph" w:styleId="Heading1">
    <w:name w:val="heading 1"/>
    <w:basedOn w:val="Normal"/>
    <w:next w:val="Normal"/>
    <w:uiPriority w:val="6"/>
    <w:pPr>
      <w:keepNext/>
      <w:keepLines/>
      <w:numPr>
        <w:numId w:val="1"/>
      </w:numPr>
      <w:spacing w:before="480" w:after="240" w:line="240" w:lineRule="atLeast"/>
      <w:outlineLvl w:val="0"/>
    </w:pPr>
    <w:rPr>
      <w:b/>
      <w:kern w:val="1"/>
      <w:sz w:val="36"/>
    </w:rPr>
  </w:style>
  <w:style w:type="paragraph" w:styleId="Heading2">
    <w:name w:val="heading 2"/>
    <w:basedOn w:val="Normal"/>
    <w:next w:val="Normal"/>
    <w:uiPriority w:val="6"/>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6"/>
    <w:pPr>
      <w:numPr>
        <w:ilvl w:val="2"/>
        <w:numId w:val="1"/>
      </w:numPr>
      <w:spacing w:before="240" w:after="240"/>
      <w:outlineLvl w:val="2"/>
    </w:pPr>
    <w:rPr>
      <w:b/>
    </w:rPr>
  </w:style>
  <w:style w:type="paragraph" w:styleId="Heading4">
    <w:name w:val="heading 4"/>
    <w:basedOn w:val="Normal"/>
    <w:next w:val="Normal"/>
    <w:uiPriority w:val="6"/>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6"/>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6"/>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uiPriority w:val="6"/>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uiPriority w:val="6"/>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uiPriority w:val="6"/>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pPr>
      <w:spacing w:after="140" w:line="288" w:lineRule="auto"/>
    </w:pPr>
  </w:style>
  <w:style w:type="paragraph" w:styleId="Caption">
    <w:name w:val="caption"/>
    <w:basedOn w:val="Normal"/>
    <w:uiPriority w:val="7"/>
    <w:pPr>
      <w:suppressLineNumbers/>
      <w:spacing w:before="120" w:after="120"/>
    </w:pPr>
    <w:rPr>
      <w:rFonts w:cs="FreeSans"/>
      <w:i/>
      <w:iCs/>
      <w:szCs w:val="24"/>
    </w:rPr>
  </w:style>
  <w:style w:type="paragraph" w:styleId="Footer">
    <w:name w:val="footer"/>
    <w:basedOn w:val="Normal"/>
    <w:uiPriority w:val="6"/>
    <w:pPr>
      <w:tabs>
        <w:tab w:val="center" w:pos="4680"/>
        <w:tab w:val="right" w:pos="9360"/>
      </w:tabs>
    </w:pPr>
    <w:rPr>
      <w:b/>
      <w:i/>
      <w:sz w:val="20"/>
    </w:rPr>
  </w:style>
  <w:style w:type="paragraph" w:styleId="Header">
    <w:name w:val="header"/>
    <w:basedOn w:val="Normal"/>
    <w:uiPriority w:val="6"/>
    <w:pPr>
      <w:tabs>
        <w:tab w:val="center" w:pos="4680"/>
        <w:tab w:val="right" w:pos="9360"/>
      </w:tabs>
    </w:pPr>
    <w:rPr>
      <w:b/>
      <w:i/>
      <w:sz w:val="20"/>
    </w:rPr>
  </w:style>
  <w:style w:type="paragraph" w:styleId="List">
    <w:name w:val="List"/>
    <w:basedOn w:val="BodyText"/>
    <w:uiPriority w:val="7"/>
    <w:rPr>
      <w:rFonts w:cs="FreeSans"/>
    </w:rPr>
  </w:style>
  <w:style w:type="paragraph" w:styleId="TOC1">
    <w:name w:val="toc 1"/>
    <w:basedOn w:val="Normal"/>
    <w:next w:val="Normal"/>
    <w:uiPriority w:val="6"/>
    <w:pPr>
      <w:tabs>
        <w:tab w:val="left" w:pos="360"/>
        <w:tab w:val="right" w:leader="dot" w:pos="9360"/>
      </w:tabs>
      <w:spacing w:before="60" w:after="0" w:line="220" w:lineRule="exact"/>
      <w:ind w:left="360" w:hanging="360"/>
      <w:jc w:val="both"/>
    </w:pPr>
    <w:rPr>
      <w:b/>
      <w:lang w:val="zh-CN"/>
    </w:rPr>
  </w:style>
  <w:style w:type="paragraph" w:styleId="TOC2">
    <w:name w:val="toc 2"/>
    <w:basedOn w:val="Normal"/>
    <w:next w:val="Normal"/>
    <w:uiPriority w:val="6"/>
    <w:pPr>
      <w:tabs>
        <w:tab w:val="right" w:leader="dot" w:pos="9360"/>
      </w:tabs>
      <w:spacing w:line="220" w:lineRule="exact"/>
      <w:ind w:left="270"/>
      <w:jc w:val="both"/>
    </w:pPr>
    <w:rPr>
      <w:sz w:val="22"/>
    </w:rPr>
  </w:style>
  <w:style w:type="paragraph" w:styleId="TOC3">
    <w:name w:val="toc 3"/>
    <w:basedOn w:val="Normal"/>
    <w:next w:val="Normal"/>
    <w:uiPriority w:val="6"/>
    <w:pPr>
      <w:tabs>
        <w:tab w:val="left" w:pos="1200"/>
        <w:tab w:val="right" w:leader="dot" w:pos="9360"/>
      </w:tabs>
      <w:ind w:left="480"/>
    </w:pPr>
    <w:rPr>
      <w:sz w:val="22"/>
      <w:lang w:val="zh-CN"/>
    </w:rPr>
  </w:style>
  <w:style w:type="paragraph" w:styleId="TOC4">
    <w:name w:val="toc 4"/>
    <w:basedOn w:val="Normal"/>
    <w:next w:val="Normal"/>
    <w:uiPriority w:val="6"/>
    <w:pPr>
      <w:tabs>
        <w:tab w:val="right" w:leader="dot" w:pos="9360"/>
      </w:tabs>
      <w:ind w:left="720"/>
    </w:pPr>
  </w:style>
  <w:style w:type="paragraph" w:styleId="TOC5">
    <w:name w:val="toc 5"/>
    <w:basedOn w:val="Normal"/>
    <w:next w:val="Normal"/>
    <w:uiPriority w:val="6"/>
    <w:pPr>
      <w:tabs>
        <w:tab w:val="right" w:leader="dot" w:pos="9360"/>
      </w:tabs>
      <w:ind w:left="960"/>
    </w:pPr>
  </w:style>
  <w:style w:type="paragraph" w:styleId="TOC6">
    <w:name w:val="toc 6"/>
    <w:basedOn w:val="Normal"/>
    <w:next w:val="Normal"/>
    <w:uiPriority w:val="6"/>
    <w:pPr>
      <w:tabs>
        <w:tab w:val="right" w:leader="dot" w:pos="9360"/>
      </w:tabs>
      <w:ind w:left="1200"/>
    </w:pPr>
  </w:style>
  <w:style w:type="paragraph" w:styleId="TOC7">
    <w:name w:val="toc 7"/>
    <w:basedOn w:val="Normal"/>
    <w:next w:val="Normal"/>
    <w:uiPriority w:val="6"/>
    <w:pPr>
      <w:tabs>
        <w:tab w:val="right" w:leader="dot" w:pos="9360"/>
      </w:tabs>
      <w:ind w:left="1440"/>
    </w:pPr>
  </w:style>
  <w:style w:type="paragraph" w:styleId="TOC8">
    <w:name w:val="toc 8"/>
    <w:basedOn w:val="Normal"/>
    <w:next w:val="Normal"/>
    <w:uiPriority w:val="6"/>
    <w:pPr>
      <w:tabs>
        <w:tab w:val="right" w:leader="dot" w:pos="9360"/>
      </w:tabs>
      <w:ind w:left="1680"/>
    </w:pPr>
  </w:style>
  <w:style w:type="paragraph" w:styleId="TOC9">
    <w:name w:val="toc 9"/>
    <w:basedOn w:val="Normal"/>
    <w:next w:val="Normal"/>
    <w:uiPriority w:val="6"/>
    <w:pPr>
      <w:tabs>
        <w:tab w:val="right" w:leader="dot" w:pos="9360"/>
      </w:tabs>
      <w:ind w:left="1920"/>
    </w:pPr>
  </w:style>
  <w:style w:type="character" w:styleId="Hyperlink">
    <w:name w:val="Hyperlink"/>
    <w:uiPriority w:val="7"/>
    <w:rPr>
      <w:color w:val="000080"/>
      <w:u w:val="single"/>
      <w:lang w:val="zh-CN" w:eastAsia="zh-CN" w:bidi="zh-CN"/>
    </w:rPr>
  </w:style>
  <w:style w:type="character" w:styleId="PageNumber">
    <w:name w:val="page number"/>
    <w:basedOn w:val="DefaultParagraphFont1"/>
    <w:uiPriority w:val="6"/>
  </w:style>
  <w:style w:type="character" w:customStyle="1" w:styleId="DefaultParagraphFont1">
    <w:name w:val="Default Paragraph Font1"/>
    <w:uiPriority w:val="6"/>
  </w:style>
  <w:style w:type="paragraph" w:customStyle="1" w:styleId="Heading">
    <w:name w:val="Heading"/>
    <w:basedOn w:val="Normal"/>
    <w:next w:val="BodyText"/>
    <w:uiPriority w:val="6"/>
    <w:pPr>
      <w:spacing w:before="240" w:after="720" w:line="240" w:lineRule="auto"/>
      <w:jc w:val="right"/>
    </w:pPr>
    <w:rPr>
      <w:rFonts w:ascii="Arial" w:hAnsi="Arial" w:cs="Arial"/>
      <w:b/>
      <w:kern w:val="1"/>
      <w:sz w:val="64"/>
    </w:rPr>
  </w:style>
  <w:style w:type="paragraph" w:customStyle="1" w:styleId="Index">
    <w:name w:val="Index"/>
    <w:basedOn w:val="Normal"/>
    <w:uiPriority w:val="6"/>
    <w:pPr>
      <w:suppressLineNumbers/>
    </w:pPr>
    <w:rPr>
      <w:rFonts w:cs="FreeSans"/>
    </w:rPr>
  </w:style>
  <w:style w:type="paragraph" w:customStyle="1" w:styleId="bullet">
    <w:name w:val="bullet"/>
    <w:basedOn w:val="Normal"/>
    <w:uiPriority w:val="6"/>
    <w:rPr>
      <w:rFonts w:ascii="Arial" w:hAnsi="Arial" w:cs="Arial"/>
      <w:sz w:val="20"/>
    </w:rPr>
  </w:style>
  <w:style w:type="paragraph" w:customStyle="1" w:styleId="heading10">
    <w:name w:val="heading1"/>
    <w:basedOn w:val="Normal"/>
    <w:uiPriority w:val="6"/>
    <w:pPr>
      <w:tabs>
        <w:tab w:val="left" w:pos="450"/>
        <w:tab w:val="left" w:pos="1080"/>
        <w:tab w:val="left" w:pos="1800"/>
        <w:tab w:val="left" w:pos="2610"/>
      </w:tabs>
    </w:pPr>
  </w:style>
  <w:style w:type="paragraph" w:customStyle="1" w:styleId="level4">
    <w:name w:val="level 4"/>
    <w:basedOn w:val="Normal"/>
    <w:uiPriority w:val="7"/>
    <w:pPr>
      <w:spacing w:before="120" w:after="120"/>
      <w:ind w:left="634"/>
    </w:pPr>
  </w:style>
  <w:style w:type="paragraph" w:customStyle="1" w:styleId="level5">
    <w:name w:val="level 5"/>
    <w:basedOn w:val="Normal"/>
    <w:uiPriority w:val="7"/>
    <w:pPr>
      <w:tabs>
        <w:tab w:val="left" w:pos="2520"/>
      </w:tabs>
      <w:ind w:left="1440"/>
    </w:pPr>
  </w:style>
  <w:style w:type="paragraph" w:customStyle="1" w:styleId="TOCEntry">
    <w:name w:val="TOCEntry"/>
    <w:basedOn w:val="Normal"/>
    <w:uiPriority w:val="4"/>
    <w:pPr>
      <w:keepNext/>
      <w:keepLines/>
      <w:spacing w:before="120" w:after="240" w:line="240" w:lineRule="atLeast"/>
    </w:pPr>
    <w:rPr>
      <w:b/>
      <w:sz w:val="36"/>
    </w:rPr>
  </w:style>
  <w:style w:type="paragraph" w:customStyle="1" w:styleId="template">
    <w:name w:val="template"/>
    <w:basedOn w:val="Normal"/>
    <w:uiPriority w:val="6"/>
    <w:rPr>
      <w:rFonts w:ascii="Arial" w:hAnsi="Arial" w:cs="Arial"/>
      <w:i/>
      <w:sz w:val="22"/>
    </w:rPr>
  </w:style>
  <w:style w:type="paragraph" w:customStyle="1" w:styleId="level3text">
    <w:name w:val="level 3 text"/>
    <w:basedOn w:val="Normal"/>
    <w:uiPriority w:val="7"/>
    <w:pPr>
      <w:spacing w:line="220" w:lineRule="exact"/>
      <w:ind w:left="1350" w:hanging="716"/>
    </w:pPr>
    <w:rPr>
      <w:rFonts w:ascii="Arial" w:hAnsi="Arial" w:cs="Arial"/>
      <w:i/>
      <w:sz w:val="22"/>
    </w:rPr>
  </w:style>
  <w:style w:type="paragraph" w:customStyle="1" w:styleId="requirement">
    <w:name w:val="requirement"/>
    <w:basedOn w:val="level4"/>
    <w:uiPriority w:val="7"/>
    <w:pPr>
      <w:spacing w:before="0" w:after="0"/>
      <w:ind w:left="2348" w:hanging="994"/>
    </w:pPr>
    <w:rPr>
      <w:rFonts w:ascii="Times New Roman" w:hAnsi="Times New Roman" w:cs="Times New Roman"/>
    </w:rPr>
  </w:style>
  <w:style w:type="paragraph" w:customStyle="1" w:styleId="ByLine">
    <w:name w:val="ByLine"/>
    <w:basedOn w:val="Heading"/>
    <w:uiPriority w:val="4"/>
    <w:rPr>
      <w:sz w:val="28"/>
    </w:rPr>
  </w:style>
  <w:style w:type="paragraph" w:customStyle="1" w:styleId="ChangeHistoryTitle">
    <w:name w:val="ChangeHistory Title"/>
    <w:basedOn w:val="Normal"/>
    <w:uiPriority w:val="6"/>
    <w:pPr>
      <w:keepNext/>
      <w:spacing w:before="60" w:after="60" w:line="240" w:lineRule="auto"/>
      <w:jc w:val="center"/>
    </w:pPr>
    <w:rPr>
      <w:rFonts w:ascii="Arial" w:hAnsi="Arial" w:cs="Arial"/>
      <w:b/>
      <w:sz w:val="36"/>
    </w:rPr>
  </w:style>
  <w:style w:type="paragraph" w:customStyle="1" w:styleId="SuperTitle">
    <w:name w:val="SuperTitle"/>
    <w:basedOn w:val="Heading"/>
    <w:next w:val="Normal"/>
    <w:uiPriority w:val="7"/>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uiPriority w:val="6"/>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bleContents">
    <w:name w:val="Table Contents"/>
    <w:basedOn w:val="Normal"/>
    <w:uiPriority w:val="6"/>
    <w:pPr>
      <w:suppressLineNumbers/>
    </w:pPr>
  </w:style>
  <w:style w:type="paragraph" w:customStyle="1" w:styleId="TableHeading">
    <w:name w:val="Table Heading"/>
    <w:basedOn w:val="TableContents"/>
    <w:uiPriority w:val="6"/>
    <w:pPr>
      <w:jc w:val="center"/>
    </w:pPr>
    <w:rPr>
      <w:b/>
      <w:bCs/>
    </w:rPr>
  </w:style>
  <w:style w:type="paragraph" w:customStyle="1" w:styleId="ListParagraph1">
    <w:name w:val="List Paragraph1"/>
    <w:basedOn w:val="Normal"/>
    <w:uiPriority w:val="7"/>
    <w:pPr>
      <w:ind w:left="720"/>
      <w:contextualSpacing/>
    </w:pPr>
  </w:style>
  <w:style w:type="character" w:customStyle="1" w:styleId="WW8Num1z0">
    <w:name w:val="WW8Num1z0"/>
    <w:uiPriority w:val="3"/>
  </w:style>
  <w:style w:type="character" w:customStyle="1" w:styleId="WW8Num1z1">
    <w:name w:val="WW8Num1z1"/>
    <w:uiPriority w:val="3"/>
  </w:style>
  <w:style w:type="character" w:customStyle="1" w:styleId="WW8Num1z2">
    <w:name w:val="WW8Num1z2"/>
    <w:uiPriority w:val="3"/>
  </w:style>
  <w:style w:type="character" w:customStyle="1" w:styleId="WW8Num1z3">
    <w:name w:val="WW8Num1z3"/>
    <w:uiPriority w:val="3"/>
  </w:style>
  <w:style w:type="character" w:customStyle="1" w:styleId="WW8Num1z4">
    <w:name w:val="WW8Num1z4"/>
    <w:uiPriority w:val="3"/>
  </w:style>
  <w:style w:type="character" w:customStyle="1" w:styleId="WW8Num1z5">
    <w:name w:val="WW8Num1z5"/>
    <w:uiPriority w:val="3"/>
  </w:style>
  <w:style w:type="character" w:customStyle="1" w:styleId="WW8Num1z6">
    <w:name w:val="WW8Num1z6"/>
    <w:uiPriority w:val="3"/>
  </w:style>
  <w:style w:type="character" w:customStyle="1" w:styleId="WW8Num1z7">
    <w:name w:val="WW8Num1z7"/>
    <w:uiPriority w:val="3"/>
  </w:style>
  <w:style w:type="character" w:customStyle="1" w:styleId="WW8Num1z8">
    <w:name w:val="WW8Num1z8"/>
    <w:uiPriority w:val="3"/>
  </w:style>
  <w:style w:type="character" w:customStyle="1" w:styleId="IndexLink">
    <w:name w:val="Index Link"/>
    <w:uiPriority w:val="6"/>
  </w:style>
  <w:style w:type="paragraph" w:styleId="BalloonText">
    <w:name w:val="Balloon Text"/>
    <w:basedOn w:val="Normal"/>
    <w:link w:val="BalloonTextChar"/>
    <w:rsid w:val="00413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30B5"/>
    <w:rPr>
      <w:rFonts w:ascii="Tahoma" w:hAnsi="Tahoma" w:cs="Tahoma"/>
      <w:sz w:val="16"/>
      <w:szCs w:val="16"/>
      <w:lang w:eastAsia="zh-CN"/>
    </w:rPr>
  </w:style>
  <w:style w:type="table" w:styleId="TableGrid">
    <w:name w:val="Table Grid"/>
    <w:basedOn w:val="TableNormal"/>
    <w:rsid w:val="00D76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7110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11093"/>
    <w:rPr>
      <w:rFonts w:asciiTheme="majorHAnsi" w:eastAsiaTheme="majorEastAsia" w:hAnsiTheme="majorHAnsi" w:cstheme="majorBidi"/>
      <w:color w:val="17365D" w:themeColor="text2" w:themeShade="BF"/>
      <w:spacing w:val="5"/>
      <w:kern w:val="28"/>
      <w:sz w:val="52"/>
      <w:szCs w:val="52"/>
      <w:lang w:eastAsia="zh-CN"/>
    </w:rPr>
  </w:style>
  <w:style w:type="character" w:styleId="IntenseEmphasis">
    <w:name w:val="Intense Emphasis"/>
    <w:basedOn w:val="DefaultParagraphFont"/>
    <w:uiPriority w:val="21"/>
    <w:qFormat/>
    <w:rsid w:val="006E4304"/>
    <w:rPr>
      <w:b/>
      <w:bCs/>
      <w:i/>
      <w:iCs/>
      <w:color w:val="4F81BD" w:themeColor="accent1"/>
    </w:rPr>
  </w:style>
  <w:style w:type="paragraph" w:styleId="ListParagraph">
    <w:name w:val="List Paragraph"/>
    <w:basedOn w:val="Normal"/>
    <w:uiPriority w:val="99"/>
    <w:unhideWhenUsed/>
    <w:rsid w:val="003D42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uiPriority="7"/>
    <w:lsdException w:name="heading 1" w:uiPriority="6"/>
    <w:lsdException w:name="heading 2" w:uiPriority="6"/>
    <w:lsdException w:name="heading 3" w:uiPriority="6"/>
    <w:lsdException w:name="heading 4" w:uiPriority="6"/>
    <w:lsdException w:name="heading 5" w:uiPriority="6"/>
    <w:lsdException w:name="heading 6" w:uiPriority="6"/>
    <w:lsdException w:name="heading 7" w:uiPriority="6"/>
    <w:lsdException w:name="heading 8" w:uiPriority="6"/>
    <w:lsdException w:name="heading 9" w:uiPriority="6"/>
    <w:lsdException w:name="toc 1" w:uiPriority="6"/>
    <w:lsdException w:name="toc 2" w:uiPriority="6"/>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header" w:uiPriority="6"/>
    <w:lsdException w:name="footer" w:uiPriority="6"/>
    <w:lsdException w:name="caption" w:uiPriority="7"/>
    <w:lsdException w:name="page number" w:uiPriority="6"/>
    <w:lsdException w:name="List" w:uiPriority="7"/>
    <w:lsdException w:name="Title" w:qFormat="1"/>
    <w:lsdException w:name="Default Paragraph Font" w:semiHidden="1" w:qFormat="1"/>
    <w:lsdException w:name="Body Text" w:uiPriority="7"/>
    <w:lsdException w:name="Subtitle" w:qFormat="1"/>
    <w:lsdException w:name="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7"/>
    <w:pPr>
      <w:suppressAutoHyphens/>
      <w:spacing w:line="240" w:lineRule="exact"/>
    </w:pPr>
    <w:rPr>
      <w:rFonts w:ascii="Times" w:hAnsi="Times" w:cs="Times"/>
      <w:sz w:val="24"/>
      <w:lang w:eastAsia="zh-CN"/>
    </w:rPr>
  </w:style>
  <w:style w:type="paragraph" w:styleId="Heading1">
    <w:name w:val="heading 1"/>
    <w:basedOn w:val="Normal"/>
    <w:next w:val="Normal"/>
    <w:uiPriority w:val="6"/>
    <w:pPr>
      <w:keepNext/>
      <w:keepLines/>
      <w:numPr>
        <w:numId w:val="1"/>
      </w:numPr>
      <w:spacing w:before="480" w:after="240" w:line="240" w:lineRule="atLeast"/>
      <w:outlineLvl w:val="0"/>
    </w:pPr>
    <w:rPr>
      <w:b/>
      <w:kern w:val="1"/>
      <w:sz w:val="36"/>
    </w:rPr>
  </w:style>
  <w:style w:type="paragraph" w:styleId="Heading2">
    <w:name w:val="heading 2"/>
    <w:basedOn w:val="Normal"/>
    <w:next w:val="Normal"/>
    <w:uiPriority w:val="6"/>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6"/>
    <w:pPr>
      <w:numPr>
        <w:ilvl w:val="2"/>
        <w:numId w:val="1"/>
      </w:numPr>
      <w:spacing w:before="240" w:after="240"/>
      <w:outlineLvl w:val="2"/>
    </w:pPr>
    <w:rPr>
      <w:b/>
    </w:rPr>
  </w:style>
  <w:style w:type="paragraph" w:styleId="Heading4">
    <w:name w:val="heading 4"/>
    <w:basedOn w:val="Normal"/>
    <w:next w:val="Normal"/>
    <w:uiPriority w:val="6"/>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6"/>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6"/>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uiPriority w:val="6"/>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uiPriority w:val="6"/>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uiPriority w:val="6"/>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pPr>
      <w:spacing w:after="140" w:line="288" w:lineRule="auto"/>
    </w:pPr>
  </w:style>
  <w:style w:type="paragraph" w:styleId="Caption">
    <w:name w:val="caption"/>
    <w:basedOn w:val="Normal"/>
    <w:uiPriority w:val="7"/>
    <w:pPr>
      <w:suppressLineNumbers/>
      <w:spacing w:before="120" w:after="120"/>
    </w:pPr>
    <w:rPr>
      <w:rFonts w:cs="FreeSans"/>
      <w:i/>
      <w:iCs/>
      <w:szCs w:val="24"/>
    </w:rPr>
  </w:style>
  <w:style w:type="paragraph" w:styleId="Footer">
    <w:name w:val="footer"/>
    <w:basedOn w:val="Normal"/>
    <w:uiPriority w:val="6"/>
    <w:pPr>
      <w:tabs>
        <w:tab w:val="center" w:pos="4680"/>
        <w:tab w:val="right" w:pos="9360"/>
      </w:tabs>
    </w:pPr>
    <w:rPr>
      <w:b/>
      <w:i/>
      <w:sz w:val="20"/>
    </w:rPr>
  </w:style>
  <w:style w:type="paragraph" w:styleId="Header">
    <w:name w:val="header"/>
    <w:basedOn w:val="Normal"/>
    <w:uiPriority w:val="6"/>
    <w:pPr>
      <w:tabs>
        <w:tab w:val="center" w:pos="4680"/>
        <w:tab w:val="right" w:pos="9360"/>
      </w:tabs>
    </w:pPr>
    <w:rPr>
      <w:b/>
      <w:i/>
      <w:sz w:val="20"/>
    </w:rPr>
  </w:style>
  <w:style w:type="paragraph" w:styleId="List">
    <w:name w:val="List"/>
    <w:basedOn w:val="BodyText"/>
    <w:uiPriority w:val="7"/>
    <w:rPr>
      <w:rFonts w:cs="FreeSans"/>
    </w:rPr>
  </w:style>
  <w:style w:type="paragraph" w:styleId="TOC1">
    <w:name w:val="toc 1"/>
    <w:basedOn w:val="Normal"/>
    <w:next w:val="Normal"/>
    <w:uiPriority w:val="6"/>
    <w:pPr>
      <w:tabs>
        <w:tab w:val="left" w:pos="360"/>
        <w:tab w:val="right" w:leader="dot" w:pos="9360"/>
      </w:tabs>
      <w:spacing w:before="60" w:after="0" w:line="220" w:lineRule="exact"/>
      <w:ind w:left="360" w:hanging="360"/>
      <w:jc w:val="both"/>
    </w:pPr>
    <w:rPr>
      <w:b/>
      <w:lang w:val="zh-CN"/>
    </w:rPr>
  </w:style>
  <w:style w:type="paragraph" w:styleId="TOC2">
    <w:name w:val="toc 2"/>
    <w:basedOn w:val="Normal"/>
    <w:next w:val="Normal"/>
    <w:uiPriority w:val="6"/>
    <w:pPr>
      <w:tabs>
        <w:tab w:val="right" w:leader="dot" w:pos="9360"/>
      </w:tabs>
      <w:spacing w:line="220" w:lineRule="exact"/>
      <w:ind w:left="270"/>
      <w:jc w:val="both"/>
    </w:pPr>
    <w:rPr>
      <w:sz w:val="22"/>
    </w:rPr>
  </w:style>
  <w:style w:type="paragraph" w:styleId="TOC3">
    <w:name w:val="toc 3"/>
    <w:basedOn w:val="Normal"/>
    <w:next w:val="Normal"/>
    <w:uiPriority w:val="6"/>
    <w:pPr>
      <w:tabs>
        <w:tab w:val="left" w:pos="1200"/>
        <w:tab w:val="right" w:leader="dot" w:pos="9360"/>
      </w:tabs>
      <w:ind w:left="480"/>
    </w:pPr>
    <w:rPr>
      <w:sz w:val="22"/>
      <w:lang w:val="zh-CN"/>
    </w:rPr>
  </w:style>
  <w:style w:type="paragraph" w:styleId="TOC4">
    <w:name w:val="toc 4"/>
    <w:basedOn w:val="Normal"/>
    <w:next w:val="Normal"/>
    <w:uiPriority w:val="6"/>
    <w:pPr>
      <w:tabs>
        <w:tab w:val="right" w:leader="dot" w:pos="9360"/>
      </w:tabs>
      <w:ind w:left="720"/>
    </w:pPr>
  </w:style>
  <w:style w:type="paragraph" w:styleId="TOC5">
    <w:name w:val="toc 5"/>
    <w:basedOn w:val="Normal"/>
    <w:next w:val="Normal"/>
    <w:uiPriority w:val="6"/>
    <w:pPr>
      <w:tabs>
        <w:tab w:val="right" w:leader="dot" w:pos="9360"/>
      </w:tabs>
      <w:ind w:left="960"/>
    </w:pPr>
  </w:style>
  <w:style w:type="paragraph" w:styleId="TOC6">
    <w:name w:val="toc 6"/>
    <w:basedOn w:val="Normal"/>
    <w:next w:val="Normal"/>
    <w:uiPriority w:val="6"/>
    <w:pPr>
      <w:tabs>
        <w:tab w:val="right" w:leader="dot" w:pos="9360"/>
      </w:tabs>
      <w:ind w:left="1200"/>
    </w:pPr>
  </w:style>
  <w:style w:type="paragraph" w:styleId="TOC7">
    <w:name w:val="toc 7"/>
    <w:basedOn w:val="Normal"/>
    <w:next w:val="Normal"/>
    <w:uiPriority w:val="6"/>
    <w:pPr>
      <w:tabs>
        <w:tab w:val="right" w:leader="dot" w:pos="9360"/>
      </w:tabs>
      <w:ind w:left="1440"/>
    </w:pPr>
  </w:style>
  <w:style w:type="paragraph" w:styleId="TOC8">
    <w:name w:val="toc 8"/>
    <w:basedOn w:val="Normal"/>
    <w:next w:val="Normal"/>
    <w:uiPriority w:val="6"/>
    <w:pPr>
      <w:tabs>
        <w:tab w:val="right" w:leader="dot" w:pos="9360"/>
      </w:tabs>
      <w:ind w:left="1680"/>
    </w:pPr>
  </w:style>
  <w:style w:type="paragraph" w:styleId="TOC9">
    <w:name w:val="toc 9"/>
    <w:basedOn w:val="Normal"/>
    <w:next w:val="Normal"/>
    <w:uiPriority w:val="6"/>
    <w:pPr>
      <w:tabs>
        <w:tab w:val="right" w:leader="dot" w:pos="9360"/>
      </w:tabs>
      <w:ind w:left="1920"/>
    </w:pPr>
  </w:style>
  <w:style w:type="character" w:styleId="Hyperlink">
    <w:name w:val="Hyperlink"/>
    <w:uiPriority w:val="7"/>
    <w:rPr>
      <w:color w:val="000080"/>
      <w:u w:val="single"/>
      <w:lang w:val="zh-CN" w:eastAsia="zh-CN" w:bidi="zh-CN"/>
    </w:rPr>
  </w:style>
  <w:style w:type="character" w:styleId="PageNumber">
    <w:name w:val="page number"/>
    <w:basedOn w:val="DefaultParagraphFont1"/>
    <w:uiPriority w:val="6"/>
  </w:style>
  <w:style w:type="character" w:customStyle="1" w:styleId="DefaultParagraphFont1">
    <w:name w:val="Default Paragraph Font1"/>
    <w:uiPriority w:val="6"/>
  </w:style>
  <w:style w:type="paragraph" w:customStyle="1" w:styleId="Heading">
    <w:name w:val="Heading"/>
    <w:basedOn w:val="Normal"/>
    <w:next w:val="BodyText"/>
    <w:uiPriority w:val="6"/>
    <w:pPr>
      <w:spacing w:before="240" w:after="720" w:line="240" w:lineRule="auto"/>
      <w:jc w:val="right"/>
    </w:pPr>
    <w:rPr>
      <w:rFonts w:ascii="Arial" w:hAnsi="Arial" w:cs="Arial"/>
      <w:b/>
      <w:kern w:val="1"/>
      <w:sz w:val="64"/>
    </w:rPr>
  </w:style>
  <w:style w:type="paragraph" w:customStyle="1" w:styleId="Index">
    <w:name w:val="Index"/>
    <w:basedOn w:val="Normal"/>
    <w:uiPriority w:val="6"/>
    <w:pPr>
      <w:suppressLineNumbers/>
    </w:pPr>
    <w:rPr>
      <w:rFonts w:cs="FreeSans"/>
    </w:rPr>
  </w:style>
  <w:style w:type="paragraph" w:customStyle="1" w:styleId="bullet">
    <w:name w:val="bullet"/>
    <w:basedOn w:val="Normal"/>
    <w:uiPriority w:val="6"/>
    <w:rPr>
      <w:rFonts w:ascii="Arial" w:hAnsi="Arial" w:cs="Arial"/>
      <w:sz w:val="20"/>
    </w:rPr>
  </w:style>
  <w:style w:type="paragraph" w:customStyle="1" w:styleId="heading10">
    <w:name w:val="heading1"/>
    <w:basedOn w:val="Normal"/>
    <w:uiPriority w:val="6"/>
    <w:pPr>
      <w:tabs>
        <w:tab w:val="left" w:pos="450"/>
        <w:tab w:val="left" w:pos="1080"/>
        <w:tab w:val="left" w:pos="1800"/>
        <w:tab w:val="left" w:pos="2610"/>
      </w:tabs>
    </w:pPr>
  </w:style>
  <w:style w:type="paragraph" w:customStyle="1" w:styleId="level4">
    <w:name w:val="level 4"/>
    <w:basedOn w:val="Normal"/>
    <w:uiPriority w:val="7"/>
    <w:pPr>
      <w:spacing w:before="120" w:after="120"/>
      <w:ind w:left="634"/>
    </w:pPr>
  </w:style>
  <w:style w:type="paragraph" w:customStyle="1" w:styleId="level5">
    <w:name w:val="level 5"/>
    <w:basedOn w:val="Normal"/>
    <w:uiPriority w:val="7"/>
    <w:pPr>
      <w:tabs>
        <w:tab w:val="left" w:pos="2520"/>
      </w:tabs>
      <w:ind w:left="1440"/>
    </w:pPr>
  </w:style>
  <w:style w:type="paragraph" w:customStyle="1" w:styleId="TOCEntry">
    <w:name w:val="TOCEntry"/>
    <w:basedOn w:val="Normal"/>
    <w:uiPriority w:val="4"/>
    <w:pPr>
      <w:keepNext/>
      <w:keepLines/>
      <w:spacing w:before="120" w:after="240" w:line="240" w:lineRule="atLeast"/>
    </w:pPr>
    <w:rPr>
      <w:b/>
      <w:sz w:val="36"/>
    </w:rPr>
  </w:style>
  <w:style w:type="paragraph" w:customStyle="1" w:styleId="template">
    <w:name w:val="template"/>
    <w:basedOn w:val="Normal"/>
    <w:uiPriority w:val="6"/>
    <w:rPr>
      <w:rFonts w:ascii="Arial" w:hAnsi="Arial" w:cs="Arial"/>
      <w:i/>
      <w:sz w:val="22"/>
    </w:rPr>
  </w:style>
  <w:style w:type="paragraph" w:customStyle="1" w:styleId="level3text">
    <w:name w:val="level 3 text"/>
    <w:basedOn w:val="Normal"/>
    <w:uiPriority w:val="7"/>
    <w:pPr>
      <w:spacing w:line="220" w:lineRule="exact"/>
      <w:ind w:left="1350" w:hanging="716"/>
    </w:pPr>
    <w:rPr>
      <w:rFonts w:ascii="Arial" w:hAnsi="Arial" w:cs="Arial"/>
      <w:i/>
      <w:sz w:val="22"/>
    </w:rPr>
  </w:style>
  <w:style w:type="paragraph" w:customStyle="1" w:styleId="requirement">
    <w:name w:val="requirement"/>
    <w:basedOn w:val="level4"/>
    <w:uiPriority w:val="7"/>
    <w:pPr>
      <w:spacing w:before="0" w:after="0"/>
      <w:ind w:left="2348" w:hanging="994"/>
    </w:pPr>
    <w:rPr>
      <w:rFonts w:ascii="Times New Roman" w:hAnsi="Times New Roman" w:cs="Times New Roman"/>
    </w:rPr>
  </w:style>
  <w:style w:type="paragraph" w:customStyle="1" w:styleId="ByLine">
    <w:name w:val="ByLine"/>
    <w:basedOn w:val="Heading"/>
    <w:uiPriority w:val="4"/>
    <w:rPr>
      <w:sz w:val="28"/>
    </w:rPr>
  </w:style>
  <w:style w:type="paragraph" w:customStyle="1" w:styleId="ChangeHistoryTitle">
    <w:name w:val="ChangeHistory Title"/>
    <w:basedOn w:val="Normal"/>
    <w:uiPriority w:val="6"/>
    <w:pPr>
      <w:keepNext/>
      <w:spacing w:before="60" w:after="60" w:line="240" w:lineRule="auto"/>
      <w:jc w:val="center"/>
    </w:pPr>
    <w:rPr>
      <w:rFonts w:ascii="Arial" w:hAnsi="Arial" w:cs="Arial"/>
      <w:b/>
      <w:sz w:val="36"/>
    </w:rPr>
  </w:style>
  <w:style w:type="paragraph" w:customStyle="1" w:styleId="SuperTitle">
    <w:name w:val="SuperTitle"/>
    <w:basedOn w:val="Heading"/>
    <w:next w:val="Normal"/>
    <w:uiPriority w:val="7"/>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uiPriority w:val="6"/>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bleContents">
    <w:name w:val="Table Contents"/>
    <w:basedOn w:val="Normal"/>
    <w:uiPriority w:val="6"/>
    <w:pPr>
      <w:suppressLineNumbers/>
    </w:pPr>
  </w:style>
  <w:style w:type="paragraph" w:customStyle="1" w:styleId="TableHeading">
    <w:name w:val="Table Heading"/>
    <w:basedOn w:val="TableContents"/>
    <w:uiPriority w:val="6"/>
    <w:pPr>
      <w:jc w:val="center"/>
    </w:pPr>
    <w:rPr>
      <w:b/>
      <w:bCs/>
    </w:rPr>
  </w:style>
  <w:style w:type="paragraph" w:customStyle="1" w:styleId="ListParagraph1">
    <w:name w:val="List Paragraph1"/>
    <w:basedOn w:val="Normal"/>
    <w:uiPriority w:val="7"/>
    <w:pPr>
      <w:ind w:left="720"/>
      <w:contextualSpacing/>
    </w:pPr>
  </w:style>
  <w:style w:type="character" w:customStyle="1" w:styleId="WW8Num1z0">
    <w:name w:val="WW8Num1z0"/>
    <w:uiPriority w:val="3"/>
  </w:style>
  <w:style w:type="character" w:customStyle="1" w:styleId="WW8Num1z1">
    <w:name w:val="WW8Num1z1"/>
    <w:uiPriority w:val="3"/>
  </w:style>
  <w:style w:type="character" w:customStyle="1" w:styleId="WW8Num1z2">
    <w:name w:val="WW8Num1z2"/>
    <w:uiPriority w:val="3"/>
  </w:style>
  <w:style w:type="character" w:customStyle="1" w:styleId="WW8Num1z3">
    <w:name w:val="WW8Num1z3"/>
    <w:uiPriority w:val="3"/>
  </w:style>
  <w:style w:type="character" w:customStyle="1" w:styleId="WW8Num1z4">
    <w:name w:val="WW8Num1z4"/>
    <w:uiPriority w:val="3"/>
  </w:style>
  <w:style w:type="character" w:customStyle="1" w:styleId="WW8Num1z5">
    <w:name w:val="WW8Num1z5"/>
    <w:uiPriority w:val="3"/>
  </w:style>
  <w:style w:type="character" w:customStyle="1" w:styleId="WW8Num1z6">
    <w:name w:val="WW8Num1z6"/>
    <w:uiPriority w:val="3"/>
  </w:style>
  <w:style w:type="character" w:customStyle="1" w:styleId="WW8Num1z7">
    <w:name w:val="WW8Num1z7"/>
    <w:uiPriority w:val="3"/>
  </w:style>
  <w:style w:type="character" w:customStyle="1" w:styleId="WW8Num1z8">
    <w:name w:val="WW8Num1z8"/>
    <w:uiPriority w:val="3"/>
  </w:style>
  <w:style w:type="character" w:customStyle="1" w:styleId="IndexLink">
    <w:name w:val="Index Link"/>
    <w:uiPriority w:val="6"/>
  </w:style>
  <w:style w:type="paragraph" w:styleId="BalloonText">
    <w:name w:val="Balloon Text"/>
    <w:basedOn w:val="Normal"/>
    <w:link w:val="BalloonTextChar"/>
    <w:rsid w:val="00413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30B5"/>
    <w:rPr>
      <w:rFonts w:ascii="Tahoma" w:hAnsi="Tahoma" w:cs="Tahoma"/>
      <w:sz w:val="16"/>
      <w:szCs w:val="16"/>
      <w:lang w:eastAsia="zh-CN"/>
    </w:rPr>
  </w:style>
  <w:style w:type="table" w:styleId="TableGrid">
    <w:name w:val="Table Grid"/>
    <w:basedOn w:val="TableNormal"/>
    <w:rsid w:val="00D76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7110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11093"/>
    <w:rPr>
      <w:rFonts w:asciiTheme="majorHAnsi" w:eastAsiaTheme="majorEastAsia" w:hAnsiTheme="majorHAnsi" w:cstheme="majorBidi"/>
      <w:color w:val="17365D" w:themeColor="text2" w:themeShade="BF"/>
      <w:spacing w:val="5"/>
      <w:kern w:val="28"/>
      <w:sz w:val="52"/>
      <w:szCs w:val="52"/>
      <w:lang w:eastAsia="zh-CN"/>
    </w:rPr>
  </w:style>
  <w:style w:type="character" w:styleId="IntenseEmphasis">
    <w:name w:val="Intense Emphasis"/>
    <w:basedOn w:val="DefaultParagraphFont"/>
    <w:uiPriority w:val="21"/>
    <w:qFormat/>
    <w:rsid w:val="006E4304"/>
    <w:rPr>
      <w:b/>
      <w:bCs/>
      <w:i/>
      <w:iCs/>
      <w:color w:val="4F81BD" w:themeColor="accent1"/>
    </w:rPr>
  </w:style>
  <w:style w:type="paragraph" w:styleId="ListParagraph">
    <w:name w:val="List Paragraph"/>
    <w:basedOn w:val="Normal"/>
    <w:uiPriority w:val="99"/>
    <w:unhideWhenUsed/>
    <w:rsid w:val="003D4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2.emf"/><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header" Target="header3.xml"/><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6.jpeg"/><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joshua</cp:lastModifiedBy>
  <cp:revision>2</cp:revision>
  <dcterms:created xsi:type="dcterms:W3CDTF">2017-08-03T06:47:00Z</dcterms:created>
  <dcterms:modified xsi:type="dcterms:W3CDTF">2017-08-03T06:47:00Z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